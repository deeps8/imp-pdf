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E636" w14:textId="77777777" w:rsidR="00B67BF6" w:rsidRDefault="00B67BF6">
      <w:pPr>
        <w:spacing w:line="200" w:lineRule="exact"/>
      </w:pPr>
    </w:p>
    <w:p w14:paraId="6FA297F5" w14:textId="77777777" w:rsidR="00B67BF6" w:rsidRDefault="00B67BF6">
      <w:pPr>
        <w:spacing w:line="200" w:lineRule="exact"/>
      </w:pPr>
    </w:p>
    <w:p w14:paraId="4BAC7309" w14:textId="77777777" w:rsidR="00B67BF6" w:rsidRDefault="00B67BF6">
      <w:pPr>
        <w:spacing w:line="200" w:lineRule="exact"/>
      </w:pPr>
    </w:p>
    <w:p w14:paraId="31C602CD" w14:textId="77777777" w:rsidR="00B67BF6" w:rsidRDefault="00B67BF6">
      <w:pPr>
        <w:spacing w:line="200" w:lineRule="exact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"/>
        <w:gridCol w:w="3289"/>
        <w:gridCol w:w="1609"/>
        <w:gridCol w:w="2182"/>
        <w:gridCol w:w="2182"/>
        <w:gridCol w:w="2182"/>
        <w:gridCol w:w="2333"/>
      </w:tblGrid>
      <w:tr w:rsidR="00180058" w14:paraId="159D5EEF" w14:textId="77777777" w:rsidTr="000152B8">
        <w:trPr>
          <w:trHeight w:hRule="exact" w:val="287"/>
        </w:trPr>
        <w:tc>
          <w:tcPr>
            <w:tcW w:w="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8728" w14:textId="77777777" w:rsidR="00180058" w:rsidRDefault="00180058" w:rsidP="00E22909"/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EDCC6" w14:textId="77777777" w:rsidR="00180058" w:rsidRDefault="00180058" w:rsidP="00E22909">
            <w:pPr>
              <w:spacing w:line="240" w:lineRule="exact"/>
              <w:ind w:left="7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9090" w14:textId="77777777" w:rsidR="00180058" w:rsidRDefault="00180058" w:rsidP="00E22909">
            <w:pPr>
              <w:spacing w:line="240" w:lineRule="exact"/>
              <w:ind w:left="40" w:right="-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Door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ECF17" w14:textId="77777777" w:rsidR="00180058" w:rsidRDefault="00180058" w:rsidP="00E22909">
            <w:pPr>
              <w:spacing w:line="240" w:lineRule="exact"/>
              <w:ind w:left="2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Supply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Extn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B529D" w14:textId="77777777" w:rsidR="00180058" w:rsidRDefault="00180058" w:rsidP="00E22909">
            <w:pPr>
              <w:spacing w:line="240" w:lineRule="exact"/>
              <w:ind w:left="2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Install Extn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1FCA" w14:textId="77777777" w:rsidR="00180058" w:rsidRDefault="00180058" w:rsidP="00E22909">
            <w:pPr>
              <w:spacing w:line="240" w:lineRule="exact"/>
              <w:ind w:left="519" w:right="50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GST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3830" w14:textId="77777777" w:rsidR="00180058" w:rsidRDefault="00180058" w:rsidP="00E22909">
            <w:pPr>
              <w:spacing w:line="240" w:lineRule="exact"/>
              <w:ind w:left="515" w:right="4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Total</w:t>
            </w:r>
          </w:p>
        </w:tc>
      </w:tr>
      <w:tr w:rsidR="00180058" w14:paraId="76AEBA8A" w14:textId="77777777" w:rsidTr="000152B8">
        <w:trPr>
          <w:trHeight w:hRule="exact" w:val="287"/>
        </w:trPr>
        <w:tc>
          <w:tcPr>
            <w:tcW w:w="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B3F7" w14:textId="77777777" w:rsidR="00180058" w:rsidRDefault="00180058" w:rsidP="00E22909">
            <w:pPr>
              <w:spacing w:line="24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ECF5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NORTH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SOUTH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A783B" w14:textId="77777777" w:rsidR="00180058" w:rsidRDefault="00180058" w:rsidP="00E22909">
            <w:pPr>
              <w:spacing w:line="240" w:lineRule="exact"/>
              <w:ind w:left="474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435.00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32169" w14:textId="77777777" w:rsidR="00180058" w:rsidRDefault="00180058" w:rsidP="00E22909">
            <w:pPr>
              <w:spacing w:line="240" w:lineRule="exact"/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20,24,53,750.00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598E8" w14:textId="77777777" w:rsidR="00180058" w:rsidRDefault="00180058" w:rsidP="00E22909">
            <w:pPr>
              <w:spacing w:line="240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3,51,03,500.00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7B500" w14:textId="77777777" w:rsidR="00180058" w:rsidRDefault="00180058" w:rsidP="00E22909">
            <w:pPr>
              <w:spacing w:line="240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4,27,60,305.00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AE19" w14:textId="77777777" w:rsidR="00180058" w:rsidRDefault="00180058" w:rsidP="00E22909">
            <w:pPr>
              <w:spacing w:line="240" w:lineRule="exact"/>
              <w:ind w:left="198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28,03,17,555.00</w:t>
            </w:r>
          </w:p>
        </w:tc>
      </w:tr>
      <w:tr w:rsidR="00180058" w14:paraId="28135E26" w14:textId="77777777" w:rsidTr="000152B8">
        <w:trPr>
          <w:trHeight w:hRule="exact" w:val="287"/>
        </w:trPr>
        <w:tc>
          <w:tcPr>
            <w:tcW w:w="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2896" w14:textId="77777777" w:rsidR="00180058" w:rsidRDefault="00180058" w:rsidP="00E22909">
            <w:pPr>
              <w:spacing w:line="24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BE0F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EAST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WEST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42ECC" w14:textId="77777777" w:rsidR="00180058" w:rsidRDefault="00180058" w:rsidP="00E22909">
            <w:pPr>
              <w:spacing w:line="240" w:lineRule="exact"/>
              <w:ind w:left="474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430C9" w14:textId="77777777" w:rsidR="00180058" w:rsidRDefault="00180058" w:rsidP="00E22909">
            <w:pPr>
              <w:spacing w:line="240" w:lineRule="exact"/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37,12,30,000.00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5F58" w14:textId="77777777" w:rsidR="00180058" w:rsidRDefault="00180058" w:rsidP="00E22909">
            <w:pPr>
              <w:spacing w:line="240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6,37,18,000.00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8205" w14:textId="77777777" w:rsidR="00180058" w:rsidRDefault="00180058" w:rsidP="00E22909">
            <w:pPr>
              <w:spacing w:line="240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7,82,90,640.00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C57F" w14:textId="77777777" w:rsidR="00180058" w:rsidRDefault="00180058" w:rsidP="00E22909">
            <w:pPr>
              <w:spacing w:line="240" w:lineRule="exact"/>
              <w:ind w:left="198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51,32,38,640.00</w:t>
            </w:r>
          </w:p>
        </w:tc>
      </w:tr>
      <w:tr w:rsidR="00180058" w14:paraId="555177DA" w14:textId="77777777" w:rsidTr="000152B8">
        <w:trPr>
          <w:trHeight w:hRule="exact" w:val="287"/>
        </w:trPr>
        <w:tc>
          <w:tcPr>
            <w:tcW w:w="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9673" w14:textId="77777777" w:rsidR="00180058" w:rsidRDefault="00180058" w:rsidP="00E22909">
            <w:pPr>
              <w:spacing w:line="24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6790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EAST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B21D" w14:textId="77777777" w:rsidR="00180058" w:rsidRDefault="00180058" w:rsidP="00E22909">
            <w:pPr>
              <w:spacing w:line="240" w:lineRule="exact"/>
              <w:ind w:left="474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502.00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DE238" w14:textId="77777777" w:rsidR="00180058" w:rsidRDefault="00180058" w:rsidP="00E22909">
            <w:pPr>
              <w:spacing w:line="240" w:lineRule="exact"/>
              <w:ind w:lef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23,53,81,500.00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C5676" w14:textId="77777777" w:rsidR="00180058" w:rsidRDefault="00180058" w:rsidP="00E22909">
            <w:pPr>
              <w:spacing w:line="240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4,06,91,400.00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DB7B9" w14:textId="77777777" w:rsidR="00180058" w:rsidRDefault="00180058" w:rsidP="00E22909">
            <w:pPr>
              <w:spacing w:line="240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4,96,93,122.00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DF94B" w14:textId="77777777" w:rsidR="00180058" w:rsidRDefault="00180058" w:rsidP="00E22909">
            <w:pPr>
              <w:spacing w:line="240" w:lineRule="exact"/>
              <w:ind w:left="198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32,57,66,022.00</w:t>
            </w:r>
          </w:p>
        </w:tc>
      </w:tr>
      <w:tr w:rsidR="00180058" w14:paraId="4226ECB1" w14:textId="77777777" w:rsidTr="000152B8">
        <w:trPr>
          <w:trHeight w:hRule="exact" w:val="293"/>
        </w:trPr>
        <w:tc>
          <w:tcPr>
            <w:tcW w:w="183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DC95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Grand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Total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19AB" w14:textId="77777777" w:rsidR="00180058" w:rsidRDefault="00180058" w:rsidP="00E22909">
            <w:pPr>
              <w:spacing w:line="240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80,90,65,250.00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B9149" w14:textId="77777777" w:rsidR="00180058" w:rsidRDefault="00180058" w:rsidP="00E22909">
            <w:pPr>
              <w:spacing w:line="240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13,95,12,900.00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6108" w14:textId="77777777" w:rsidR="00180058" w:rsidRDefault="00180058" w:rsidP="00E22909">
            <w:pPr>
              <w:spacing w:line="240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17,07,44,067.00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3CA2" w14:textId="77777777" w:rsidR="00180058" w:rsidRDefault="00180058" w:rsidP="00E22909">
            <w:pPr>
              <w:spacing w:line="240" w:lineRule="exact"/>
              <w:ind w:left="89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111,93,22,217.00</w:t>
            </w:r>
          </w:p>
        </w:tc>
      </w:tr>
    </w:tbl>
    <w:p w14:paraId="094B650C" w14:textId="3B174EC5" w:rsidR="005D4AF4" w:rsidRDefault="005D4AF4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0835A1C7" w14:textId="0C8C0A57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375642C" w14:textId="7990F181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"/>
        <w:gridCol w:w="3323"/>
        <w:gridCol w:w="1595"/>
        <w:gridCol w:w="8824"/>
      </w:tblGrid>
      <w:tr w:rsidR="00180058" w14:paraId="74184FF2" w14:textId="77777777" w:rsidTr="000152B8">
        <w:trPr>
          <w:trHeight w:hRule="exact" w:val="1721"/>
        </w:trPr>
        <w:tc>
          <w:tcPr>
            <w:tcW w:w="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7AEBC" w14:textId="77777777" w:rsidR="00180058" w:rsidRDefault="00180058" w:rsidP="00E22909">
            <w:pPr>
              <w:spacing w:line="200" w:lineRule="exact"/>
            </w:pPr>
          </w:p>
          <w:p w14:paraId="1E87097D" w14:textId="77777777" w:rsidR="00180058" w:rsidRDefault="00180058" w:rsidP="00E22909">
            <w:pPr>
              <w:spacing w:line="200" w:lineRule="exact"/>
            </w:pPr>
          </w:p>
          <w:p w14:paraId="3D83B3D0" w14:textId="77777777" w:rsidR="00180058" w:rsidRDefault="00180058" w:rsidP="00E22909">
            <w:pPr>
              <w:spacing w:line="200" w:lineRule="exact"/>
            </w:pPr>
          </w:p>
          <w:p w14:paraId="0095FD45" w14:textId="77777777" w:rsidR="00180058" w:rsidRDefault="00180058" w:rsidP="00E22909">
            <w:pPr>
              <w:spacing w:line="200" w:lineRule="exact"/>
            </w:pPr>
          </w:p>
          <w:p w14:paraId="1521F737" w14:textId="77777777" w:rsidR="00180058" w:rsidRDefault="00180058" w:rsidP="00E22909">
            <w:pPr>
              <w:spacing w:line="200" w:lineRule="exact"/>
            </w:pPr>
          </w:p>
          <w:p w14:paraId="5315C6D5" w14:textId="77777777" w:rsidR="00180058" w:rsidRDefault="00180058" w:rsidP="00E22909">
            <w:pPr>
              <w:spacing w:line="200" w:lineRule="exact"/>
            </w:pPr>
          </w:p>
          <w:p w14:paraId="0579B429" w14:textId="77777777" w:rsidR="00180058" w:rsidRDefault="00180058" w:rsidP="00E22909">
            <w:pPr>
              <w:spacing w:line="220" w:lineRule="exact"/>
              <w:rPr>
                <w:sz w:val="22"/>
                <w:szCs w:val="22"/>
              </w:rPr>
            </w:pPr>
          </w:p>
          <w:p w14:paraId="29012B5D" w14:textId="77777777" w:rsidR="00180058" w:rsidRDefault="00180058" w:rsidP="00E22909">
            <w:pPr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578B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</w:p>
          <w:p w14:paraId="0ED03149" w14:textId="77777777" w:rsidR="00180058" w:rsidRDefault="00180058" w:rsidP="00E22909">
            <w:pPr>
              <w:spacing w:before="18" w:line="256" w:lineRule="auto"/>
              <w:ind w:left="28" w:right="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 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 format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836D" w14:textId="77777777" w:rsidR="00180058" w:rsidRDefault="00180058" w:rsidP="00E22909">
            <w:pPr>
              <w:spacing w:line="200" w:lineRule="exact"/>
            </w:pPr>
          </w:p>
          <w:p w14:paraId="5C61D87E" w14:textId="77777777" w:rsidR="00180058" w:rsidRDefault="00180058" w:rsidP="00E22909">
            <w:pPr>
              <w:spacing w:line="200" w:lineRule="exact"/>
            </w:pPr>
          </w:p>
          <w:p w14:paraId="30BB4931" w14:textId="77777777" w:rsidR="00180058" w:rsidRDefault="00180058" w:rsidP="00E22909">
            <w:pPr>
              <w:spacing w:line="200" w:lineRule="exact"/>
            </w:pPr>
          </w:p>
          <w:p w14:paraId="1BF3BA77" w14:textId="77777777" w:rsidR="00180058" w:rsidRDefault="00180058" w:rsidP="00E22909">
            <w:pPr>
              <w:spacing w:line="200" w:lineRule="exact"/>
            </w:pPr>
          </w:p>
          <w:p w14:paraId="70451CA7" w14:textId="77777777" w:rsidR="00180058" w:rsidRDefault="00180058" w:rsidP="00E22909">
            <w:pPr>
              <w:spacing w:line="200" w:lineRule="exact"/>
            </w:pPr>
          </w:p>
          <w:p w14:paraId="26692011" w14:textId="77777777" w:rsidR="00180058" w:rsidRDefault="00180058" w:rsidP="00E22909">
            <w:pPr>
              <w:spacing w:line="200" w:lineRule="exact"/>
            </w:pPr>
          </w:p>
          <w:p w14:paraId="29FFE725" w14:textId="77777777" w:rsidR="00180058" w:rsidRDefault="00180058" w:rsidP="00E22909">
            <w:pPr>
              <w:spacing w:line="220" w:lineRule="exact"/>
              <w:rPr>
                <w:sz w:val="22"/>
                <w:szCs w:val="22"/>
              </w:rPr>
            </w:pPr>
          </w:p>
          <w:p w14:paraId="59534E68" w14:textId="77777777" w:rsidR="00180058" w:rsidRDefault="00180058" w:rsidP="00E22909">
            <w:pPr>
              <w:ind w:left="253" w:right="-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1,737.00</w:t>
            </w:r>
          </w:p>
        </w:tc>
        <w:tc>
          <w:tcPr>
            <w:tcW w:w="3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CF0F" w14:textId="77777777" w:rsidR="00180058" w:rsidRDefault="00180058" w:rsidP="00E22909">
            <w:pPr>
              <w:spacing w:line="200" w:lineRule="exact"/>
            </w:pPr>
          </w:p>
          <w:p w14:paraId="035B6624" w14:textId="77777777" w:rsidR="00180058" w:rsidRDefault="00180058" w:rsidP="00E22909">
            <w:pPr>
              <w:spacing w:line="200" w:lineRule="exact"/>
            </w:pPr>
          </w:p>
          <w:p w14:paraId="646A37EF" w14:textId="77777777" w:rsidR="00180058" w:rsidRDefault="00180058" w:rsidP="00E22909">
            <w:pPr>
              <w:spacing w:line="200" w:lineRule="exact"/>
            </w:pPr>
          </w:p>
          <w:p w14:paraId="59F0C941" w14:textId="77777777" w:rsidR="00180058" w:rsidRDefault="00180058" w:rsidP="00E22909">
            <w:pPr>
              <w:spacing w:line="200" w:lineRule="exact"/>
            </w:pPr>
          </w:p>
          <w:p w14:paraId="05659F01" w14:textId="77777777" w:rsidR="00180058" w:rsidRDefault="00180058" w:rsidP="00E22909">
            <w:pPr>
              <w:spacing w:line="200" w:lineRule="exact"/>
            </w:pPr>
          </w:p>
          <w:p w14:paraId="26919B6B" w14:textId="77777777" w:rsidR="00180058" w:rsidRDefault="00180058" w:rsidP="00E22909">
            <w:pPr>
              <w:spacing w:line="200" w:lineRule="exact"/>
            </w:pPr>
          </w:p>
          <w:p w14:paraId="3B04183C" w14:textId="77777777" w:rsidR="00180058" w:rsidRDefault="00180058" w:rsidP="00E22909">
            <w:pPr>
              <w:spacing w:line="220" w:lineRule="exact"/>
              <w:rPr>
                <w:sz w:val="22"/>
                <w:szCs w:val="22"/>
              </w:rPr>
            </w:pPr>
          </w:p>
          <w:p w14:paraId="272290C3" w14:textId="7D17EBDB" w:rsidR="00180058" w:rsidRDefault="00180058" w:rsidP="00E22909">
            <w:pPr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="000152B8">
              <w:rPr>
                <w:rFonts w:ascii="Calibri" w:eastAsia="Calibri" w:hAnsi="Calibri" w:cs="Calibri"/>
                <w:sz w:val="22"/>
                <w:szCs w:val="22"/>
              </w:rPr>
              <w:t>requirement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Doors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Exit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Readers</w:t>
            </w:r>
          </w:p>
        </w:tc>
      </w:tr>
      <w:tr w:rsidR="00180058" w14:paraId="4354860B" w14:textId="77777777" w:rsidTr="000152B8">
        <w:trPr>
          <w:trHeight w:hRule="exact" w:val="860"/>
        </w:trPr>
        <w:tc>
          <w:tcPr>
            <w:tcW w:w="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DF36" w14:textId="77777777" w:rsidR="00180058" w:rsidRDefault="00180058" w:rsidP="00E22909">
            <w:pPr>
              <w:spacing w:before="10" w:line="140" w:lineRule="exact"/>
              <w:rPr>
                <w:sz w:val="15"/>
                <w:szCs w:val="15"/>
              </w:rPr>
            </w:pPr>
          </w:p>
          <w:p w14:paraId="52E314D3" w14:textId="77777777" w:rsidR="00180058" w:rsidRDefault="00180058" w:rsidP="00E22909">
            <w:pPr>
              <w:spacing w:line="200" w:lineRule="exact"/>
            </w:pPr>
          </w:p>
          <w:p w14:paraId="6CA2C64E" w14:textId="77777777" w:rsidR="00180058" w:rsidRDefault="00180058" w:rsidP="00E22909">
            <w:pPr>
              <w:spacing w:line="200" w:lineRule="exact"/>
            </w:pPr>
          </w:p>
          <w:p w14:paraId="3B9E8E81" w14:textId="77777777" w:rsidR="00180058" w:rsidRDefault="00180058" w:rsidP="00E22909">
            <w:pPr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C18E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</w:p>
          <w:p w14:paraId="0C87447F" w14:textId="77777777" w:rsidR="00180058" w:rsidRDefault="00180058" w:rsidP="00E22909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3C5B82CB" w14:textId="77777777" w:rsidR="00180058" w:rsidRDefault="00180058" w:rsidP="00E22909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58A9A" w14:textId="77777777" w:rsidR="00180058" w:rsidRDefault="00180058" w:rsidP="00E22909">
            <w:pPr>
              <w:spacing w:before="10" w:line="140" w:lineRule="exact"/>
              <w:rPr>
                <w:sz w:val="15"/>
                <w:szCs w:val="15"/>
              </w:rPr>
            </w:pPr>
          </w:p>
          <w:p w14:paraId="5892FC27" w14:textId="77777777" w:rsidR="00180058" w:rsidRDefault="00180058" w:rsidP="00E22909">
            <w:pPr>
              <w:spacing w:line="200" w:lineRule="exact"/>
            </w:pPr>
          </w:p>
          <w:p w14:paraId="19E04594" w14:textId="77777777" w:rsidR="00180058" w:rsidRDefault="00180058" w:rsidP="00E22909">
            <w:pPr>
              <w:spacing w:line="200" w:lineRule="exact"/>
            </w:pPr>
          </w:p>
          <w:p w14:paraId="4BD9F756" w14:textId="77777777" w:rsidR="00180058" w:rsidRDefault="00180058" w:rsidP="00E22909">
            <w:pPr>
              <w:ind w:left="1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1,158.00</w:t>
            </w:r>
          </w:p>
        </w:tc>
        <w:tc>
          <w:tcPr>
            <w:tcW w:w="3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7D68" w14:textId="77777777" w:rsidR="00180058" w:rsidRDefault="00180058" w:rsidP="00E22909">
            <w:pPr>
              <w:spacing w:before="10" w:line="140" w:lineRule="exact"/>
              <w:rPr>
                <w:sz w:val="15"/>
                <w:szCs w:val="15"/>
              </w:rPr>
            </w:pPr>
          </w:p>
          <w:p w14:paraId="08C1A61F" w14:textId="77777777" w:rsidR="00180058" w:rsidRDefault="00180058" w:rsidP="00E22909">
            <w:pPr>
              <w:spacing w:line="200" w:lineRule="exact"/>
            </w:pPr>
          </w:p>
          <w:p w14:paraId="080EB49A" w14:textId="77777777" w:rsidR="00180058" w:rsidRDefault="00180058" w:rsidP="00E22909">
            <w:pPr>
              <w:spacing w:line="200" w:lineRule="exact"/>
            </w:pPr>
          </w:p>
          <w:p w14:paraId="37333A68" w14:textId="57648F4E" w:rsidR="00180058" w:rsidRDefault="00180058" w:rsidP="00E22909">
            <w:pPr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estimated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DFCC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has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provided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actual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="000152B8">
              <w:rPr>
                <w:rFonts w:ascii="Calibri" w:eastAsia="Calibri" w:hAnsi="Calibri" w:cs="Calibri"/>
                <w:sz w:val="22"/>
                <w:szCs w:val="22"/>
              </w:rPr>
              <w:t>requirements</w:t>
            </w:r>
          </w:p>
        </w:tc>
      </w:tr>
      <w:tr w:rsidR="00180058" w14:paraId="6186257A" w14:textId="77777777" w:rsidTr="000152B8">
        <w:trPr>
          <w:trHeight w:hRule="exact" w:val="860"/>
        </w:trPr>
        <w:tc>
          <w:tcPr>
            <w:tcW w:w="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71ACE" w14:textId="77777777" w:rsidR="00180058" w:rsidRDefault="00180058" w:rsidP="00E22909">
            <w:pPr>
              <w:spacing w:before="10" w:line="140" w:lineRule="exact"/>
              <w:rPr>
                <w:sz w:val="15"/>
                <w:szCs w:val="15"/>
              </w:rPr>
            </w:pPr>
          </w:p>
          <w:p w14:paraId="51BC1D43" w14:textId="77777777" w:rsidR="00180058" w:rsidRDefault="00180058" w:rsidP="00E22909">
            <w:pPr>
              <w:spacing w:line="200" w:lineRule="exact"/>
            </w:pPr>
          </w:p>
          <w:p w14:paraId="38BB77AB" w14:textId="77777777" w:rsidR="00180058" w:rsidRDefault="00180058" w:rsidP="00E22909">
            <w:pPr>
              <w:spacing w:line="200" w:lineRule="exact"/>
            </w:pPr>
          </w:p>
          <w:p w14:paraId="0AEABD48" w14:textId="77777777" w:rsidR="00180058" w:rsidRDefault="00180058" w:rsidP="00E22909">
            <w:pPr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C24AE" w14:textId="77777777" w:rsidR="00180058" w:rsidRDefault="00180058" w:rsidP="00E22909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</w:p>
          <w:p w14:paraId="51C829E3" w14:textId="77777777" w:rsidR="00180058" w:rsidRDefault="00180058" w:rsidP="00E22909">
            <w:pPr>
              <w:spacing w:before="18" w:line="256" w:lineRule="auto"/>
              <w:ind w:left="28" w:right="9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BAEA" w14:textId="77777777" w:rsidR="00180058" w:rsidRDefault="00180058" w:rsidP="00E22909">
            <w:pPr>
              <w:spacing w:before="10" w:line="140" w:lineRule="exact"/>
              <w:rPr>
                <w:sz w:val="15"/>
                <w:szCs w:val="15"/>
              </w:rPr>
            </w:pPr>
          </w:p>
          <w:p w14:paraId="023E677F" w14:textId="77777777" w:rsidR="00180058" w:rsidRDefault="00180058" w:rsidP="00E22909">
            <w:pPr>
              <w:spacing w:line="200" w:lineRule="exact"/>
            </w:pPr>
          </w:p>
          <w:p w14:paraId="2F15275D" w14:textId="77777777" w:rsidR="00180058" w:rsidRDefault="00180058" w:rsidP="00E22909">
            <w:pPr>
              <w:spacing w:line="200" w:lineRule="exact"/>
            </w:pPr>
          </w:p>
          <w:p w14:paraId="5993E56A" w14:textId="77777777" w:rsidR="00180058" w:rsidRDefault="00180058" w:rsidP="00E22909">
            <w:pPr>
              <w:ind w:left="3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579.00</w:t>
            </w:r>
          </w:p>
        </w:tc>
        <w:tc>
          <w:tcPr>
            <w:tcW w:w="3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010E" w14:textId="77777777" w:rsidR="00180058" w:rsidRDefault="00180058" w:rsidP="00E22909">
            <w:pPr>
              <w:spacing w:before="10" w:line="140" w:lineRule="exact"/>
              <w:rPr>
                <w:sz w:val="15"/>
                <w:szCs w:val="15"/>
              </w:rPr>
            </w:pPr>
          </w:p>
          <w:p w14:paraId="1B963EFE" w14:textId="77777777" w:rsidR="00180058" w:rsidRDefault="00180058" w:rsidP="00E22909">
            <w:pPr>
              <w:spacing w:line="200" w:lineRule="exact"/>
            </w:pPr>
          </w:p>
          <w:p w14:paraId="6DFB65FF" w14:textId="77777777" w:rsidR="00180058" w:rsidRDefault="00180058" w:rsidP="00E22909">
            <w:pPr>
              <w:spacing w:line="200" w:lineRule="exact"/>
            </w:pPr>
          </w:p>
          <w:p w14:paraId="6084CBAA" w14:textId="02FC5899" w:rsidR="00180058" w:rsidRDefault="00180058" w:rsidP="00E22909">
            <w:pPr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estimated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DFCC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has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provided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actual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="000152B8">
              <w:rPr>
                <w:rFonts w:ascii="Calibri" w:eastAsia="Calibri" w:hAnsi="Calibri" w:cs="Calibri"/>
                <w:sz w:val="22"/>
                <w:szCs w:val="22"/>
              </w:rPr>
              <w:t>requirements</w:t>
            </w:r>
          </w:p>
        </w:tc>
      </w:tr>
    </w:tbl>
    <w:p w14:paraId="488DD614" w14:textId="7F654956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6BBB710F" w14:textId="10ED405E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8CB099F" w14:textId="7D41AB7B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5B5C8305" w14:textId="1CA8D62C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  <w:proofErr w:type="gramStart"/>
      <w:r>
        <w:rPr>
          <w:rFonts w:asciiTheme="majorHAnsi" w:hAnsiTheme="majorHAnsi"/>
          <w:sz w:val="23"/>
          <w:szCs w:val="23"/>
        </w:rPr>
        <w:t>Note :</w:t>
      </w:r>
      <w:proofErr w:type="gramEnd"/>
      <w:r>
        <w:rPr>
          <w:rFonts w:asciiTheme="majorHAnsi" w:hAnsiTheme="majorHAnsi"/>
          <w:sz w:val="23"/>
          <w:szCs w:val="23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Proper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Site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Survey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finalization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Smart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necessary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accurate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estimation</w:t>
      </w:r>
    </w:p>
    <w:p w14:paraId="43BD1155" w14:textId="474EB0E9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30E5BBFA" w14:textId="78693DC8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8742B4C" w14:textId="4A5B0730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212F95D4" w14:textId="3993B43E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2767A46" w14:textId="463DC1C5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4A3F8399" w14:textId="01A8670B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3485B809" w14:textId="08F1FD1A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46878687" w14:textId="5840D47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4A233B69" w14:textId="44AAF9BF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6E3BDC9D" w14:textId="098B7723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4666362F" w14:textId="5A3972F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68FBD839" w14:textId="20A2FDE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27F2DEFC" w14:textId="2B61242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48B45491" w14:textId="491D1033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B033FFA" w14:textId="46BA56A7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59B0FD1" w14:textId="571111D9" w:rsidR="00180058" w:rsidRDefault="001356EF">
      <w:pPr>
        <w:spacing w:line="200" w:lineRule="exac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lastRenderedPageBreak/>
        <w:tab/>
      </w:r>
      <w:r>
        <w:rPr>
          <w:rFonts w:asciiTheme="majorHAnsi" w:hAnsiTheme="majorHAnsi"/>
          <w:sz w:val="23"/>
          <w:szCs w:val="23"/>
        </w:rPr>
        <w:tab/>
      </w:r>
    </w:p>
    <w:p w14:paraId="113A6887" w14:textId="08C8BC2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17E6744B" w14:textId="7F081219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73AB3367" w14:textId="09DFED08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6E95140F" w14:textId="682F809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"/>
        <w:gridCol w:w="539"/>
        <w:gridCol w:w="2947"/>
        <w:gridCol w:w="528"/>
        <w:gridCol w:w="435"/>
        <w:gridCol w:w="528"/>
        <w:gridCol w:w="1170"/>
        <w:gridCol w:w="1337"/>
        <w:gridCol w:w="1081"/>
        <w:gridCol w:w="1185"/>
        <w:gridCol w:w="1337"/>
        <w:gridCol w:w="1185"/>
        <w:gridCol w:w="1454"/>
      </w:tblGrid>
      <w:tr w:rsidR="008E6A05" w14:paraId="2545C04D" w14:textId="77777777" w:rsidTr="008E6A05">
        <w:trPr>
          <w:trHeight w:hRule="exact" w:val="51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355E0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5B0D" w14:textId="77777777" w:rsidR="008E6A05" w:rsidRDefault="008E6A05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D20B" w14:textId="77777777" w:rsidR="008E6A05" w:rsidRDefault="008E6A05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E569" w14:textId="77777777" w:rsidR="008E6A05" w:rsidRDefault="008E6A05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689EB8D2" w14:textId="77777777" w:rsidR="008E6A05" w:rsidRDefault="008E6A05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53BAA" w14:textId="77777777" w:rsidR="008E6A05" w:rsidRDefault="008E6A05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2B6EA766" w14:textId="77777777" w:rsidR="008E6A05" w:rsidRDefault="008E6A05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8C833" w14:textId="77777777" w:rsidR="008E6A05" w:rsidRDefault="008E6A05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25B2" w14:textId="77777777" w:rsidR="008E6A05" w:rsidRDefault="008E6A05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1A43D6FD" w14:textId="77777777" w:rsidR="008E6A05" w:rsidRDefault="008E6A05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59AA" w14:textId="77777777" w:rsidR="008E6A05" w:rsidRDefault="008E6A05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5DCB999C" w14:textId="77777777" w:rsidR="008E6A05" w:rsidRDefault="008E6A05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E11E" w14:textId="77777777" w:rsidR="008E6A05" w:rsidRDefault="008E6A05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765927DE" w14:textId="77777777" w:rsidR="008E6A05" w:rsidRDefault="008E6A05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6609" w14:textId="77777777" w:rsidR="008E6A05" w:rsidRDefault="008E6A05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2E6640CF" w14:textId="77777777" w:rsidR="008E6A05" w:rsidRDefault="008E6A05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1215D" w14:textId="77777777" w:rsidR="008E6A05" w:rsidRDefault="008E6A05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28F9B04C" w14:textId="77777777" w:rsidR="008E6A05" w:rsidRDefault="008E6A05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D2057" w14:textId="77777777" w:rsidR="008E6A05" w:rsidRDefault="008E6A05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CFE5D14" w14:textId="77777777" w:rsidR="008E6A05" w:rsidRDefault="008E6A05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8E6A05" w14:paraId="0891BFD9" w14:textId="77777777" w:rsidTr="008E6A05">
        <w:trPr>
          <w:trHeight w:hRule="exact" w:val="293"/>
        </w:trPr>
        <w:tc>
          <w:tcPr>
            <w:tcW w:w="0" w:type="auto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FEF235C" w14:textId="77777777" w:rsidR="008E6A05" w:rsidRDefault="008E6A05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42C7503" w14:textId="77777777" w:rsidR="008E6A05" w:rsidRDefault="008E6A05" w:rsidP="001B01EE">
            <w:pPr>
              <w:spacing w:line="220" w:lineRule="exact"/>
              <w:ind w:left="21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3,15,85,650.00</w:t>
            </w:r>
          </w:p>
        </w:tc>
      </w:tr>
      <w:tr w:rsidR="008E6A05" w14:paraId="04B53BA9" w14:textId="77777777" w:rsidTr="008E6A05">
        <w:trPr>
          <w:trHeight w:hRule="exact" w:val="1434"/>
        </w:trPr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8D72" w14:textId="77777777" w:rsidR="008E6A05" w:rsidRDefault="008E6A05" w:rsidP="001B01EE"/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2F4D" w14:textId="77777777" w:rsidR="008E6A05" w:rsidRDefault="008E6A05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4B20" w14:textId="77777777" w:rsidR="008E6A05" w:rsidRDefault="008E6A05" w:rsidP="001B01EE">
            <w:pPr>
              <w:spacing w:line="240" w:lineRule="exact"/>
              <w:ind w:left="28" w:right="-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(IAC)</w:t>
            </w:r>
          </w:p>
          <w:p w14:paraId="6FDA06A1" w14:textId="77777777" w:rsidR="008E6A05" w:rsidRDefault="008E6A05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coated 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Backup,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D3FEF" w14:textId="77777777" w:rsidR="008E6A05" w:rsidRDefault="008E6A05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679A" w14:textId="77777777" w:rsidR="008E6A05" w:rsidRDefault="008E6A05" w:rsidP="001B01EE">
            <w:pPr>
              <w:spacing w:line="22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54622" w14:textId="77777777" w:rsidR="008E6A05" w:rsidRDefault="008E6A05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28E5" w14:textId="77777777" w:rsidR="008E6A05" w:rsidRDefault="008E6A05" w:rsidP="001B01EE">
            <w:pPr>
              <w:spacing w:line="22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DA8EA" w14:textId="77777777" w:rsidR="008E6A05" w:rsidRDefault="008E6A05" w:rsidP="001B01EE">
            <w:pPr>
              <w:spacing w:line="22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140A" w14:textId="77777777" w:rsidR="008E6A05" w:rsidRDefault="008E6A05" w:rsidP="001B01EE">
            <w:pPr>
              <w:spacing w:line="22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BA736" w14:textId="77777777" w:rsidR="008E6A05" w:rsidRDefault="008E6A05" w:rsidP="001B01EE">
            <w:pPr>
              <w:spacing w:line="22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ABE5" w14:textId="77777777" w:rsidR="008E6A05" w:rsidRDefault="008E6A05" w:rsidP="001B01EE">
            <w:pPr>
              <w:spacing w:line="22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2,10,000.00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2B89" w14:textId="77777777" w:rsidR="008E6A05" w:rsidRDefault="008E6A05" w:rsidP="001B01EE">
            <w:pPr>
              <w:spacing w:line="22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37,800.00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FB37" w14:textId="77777777" w:rsidR="008E6A05" w:rsidRDefault="008E6A05" w:rsidP="001B01EE">
            <w:pPr>
              <w:spacing w:line="22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2,47,800.00</w:t>
            </w:r>
          </w:p>
        </w:tc>
      </w:tr>
      <w:tr w:rsidR="008E6A05" w14:paraId="242F2C6A" w14:textId="77777777" w:rsidTr="008E6A05">
        <w:trPr>
          <w:trHeight w:hRule="exact" w:val="1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6B3B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900D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FF7D" w14:textId="77777777" w:rsidR="008E6A05" w:rsidRDefault="008E6A05" w:rsidP="001B01EE">
            <w:pPr>
              <w:spacing w:line="260" w:lineRule="exact"/>
              <w:ind w:left="28" w:right="17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7F744429" w14:textId="77777777" w:rsidR="008E6A05" w:rsidRDefault="008E6A05" w:rsidP="001B01EE">
            <w:pPr>
              <w:spacing w:before="18" w:line="256" w:lineRule="auto"/>
              <w:ind w:left="28" w:right="18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CC5C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BBD0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D04F7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2883" w14:textId="77777777" w:rsidR="008E6A05" w:rsidRDefault="008E6A05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E695" w14:textId="77777777" w:rsidR="008E6A05" w:rsidRDefault="008E6A05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16,15,000.00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B66C" w14:textId="77777777" w:rsidR="008E6A05" w:rsidRDefault="008E6A05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3455" w14:textId="77777777" w:rsidR="008E6A05" w:rsidRDefault="008E6A05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3,23,000.00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9EB0" w14:textId="77777777" w:rsidR="008E6A05" w:rsidRDefault="008E6A05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19,38,000.00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7883" w14:textId="77777777" w:rsidR="008E6A05" w:rsidRDefault="008E6A05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3,48,840.00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72ABC" w14:textId="77777777" w:rsidR="008E6A05" w:rsidRDefault="008E6A05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22,86,840.00</w:t>
            </w:r>
          </w:p>
        </w:tc>
      </w:tr>
      <w:tr w:rsidR="008E6A05" w14:paraId="51D2E9A4" w14:textId="77777777" w:rsidTr="008E6A05">
        <w:trPr>
          <w:trHeight w:hRule="exact"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7A83D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DFBCF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1142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7A5D01BE" w14:textId="77777777" w:rsidR="008E6A05" w:rsidRDefault="008E6A05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BE06" w14:textId="77777777" w:rsidR="008E6A05" w:rsidRDefault="008E6A05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CA84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F7BB" w14:textId="77777777" w:rsidR="008E6A05" w:rsidRDefault="008E6A05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893E" w14:textId="77777777" w:rsidR="008E6A05" w:rsidRDefault="008E6A05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CCDDE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75EB" w14:textId="77777777" w:rsidR="008E6A05" w:rsidRDefault="008E6A05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2A206" w14:textId="77777777" w:rsidR="008E6A05" w:rsidRDefault="008E6A05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7800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E7E34" w14:textId="77777777" w:rsidR="008E6A05" w:rsidRDefault="008E6A05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9,180.00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6170" w14:textId="77777777" w:rsidR="008E6A05" w:rsidRDefault="008E6A05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60,180.00</w:t>
            </w:r>
          </w:p>
        </w:tc>
      </w:tr>
      <w:tr w:rsidR="008E6A05" w14:paraId="7827F7C2" w14:textId="77777777" w:rsidTr="008E6A05">
        <w:trPr>
          <w:trHeight w:hRule="exact"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1E68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D4FDA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3064" w14:textId="77777777" w:rsidR="008E6A05" w:rsidRDefault="008E6A05" w:rsidP="001B01EE">
            <w:pPr>
              <w:spacing w:line="260" w:lineRule="exact"/>
              <w:ind w:left="28" w:right="-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</w:p>
          <w:p w14:paraId="27365022" w14:textId="77777777" w:rsidR="008E6A05" w:rsidRDefault="008E6A05" w:rsidP="001B01EE">
            <w:pPr>
              <w:spacing w:before="18" w:line="256" w:lineRule="auto"/>
              <w:ind w:left="28" w:righ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0017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6718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DD69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C8E1" w14:textId="77777777" w:rsidR="008E6A05" w:rsidRDefault="008E6A05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415F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1A6FD" w14:textId="77777777" w:rsidR="008E6A05" w:rsidRDefault="008E6A05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00AB5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79095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5,60,000.00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5AE6" w14:textId="77777777" w:rsidR="008E6A05" w:rsidRDefault="008E6A05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1,00,800.00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6214A" w14:textId="77777777" w:rsidR="008E6A05" w:rsidRDefault="008E6A05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6,60,800.00</w:t>
            </w:r>
          </w:p>
        </w:tc>
      </w:tr>
      <w:tr w:rsidR="008E6A05" w14:paraId="2DF420C9" w14:textId="77777777" w:rsidTr="008E6A05">
        <w:trPr>
          <w:trHeight w:hRule="exact"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D28D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357A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6363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2D638D2E" w14:textId="77777777" w:rsidR="008E6A05" w:rsidRDefault="008E6A05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EABC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92403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74847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CA6AD" w14:textId="77777777" w:rsidR="008E6A05" w:rsidRDefault="008E6A05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47B7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6,50,000.00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FD89" w14:textId="77777777" w:rsidR="008E6A05" w:rsidRDefault="008E6A05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6A9A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7D45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7,15,000.00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AC7D" w14:textId="77777777" w:rsidR="008E6A05" w:rsidRDefault="008E6A05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1,28,700.00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0AF4" w14:textId="77777777" w:rsidR="008E6A05" w:rsidRDefault="008E6A05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8,43,700.00</w:t>
            </w:r>
          </w:p>
        </w:tc>
      </w:tr>
      <w:tr w:rsidR="008E6A05" w14:paraId="58E2B508" w14:textId="77777777" w:rsidTr="008E6A05">
        <w:trPr>
          <w:trHeight w:hRule="exact"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9950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840D2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B78F3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2EBBF91D" w14:textId="77777777" w:rsidR="008E6A05" w:rsidRDefault="008E6A05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AAAB" w14:textId="77777777" w:rsidR="008E6A05" w:rsidRDefault="008E6A05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59DB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40A97" w14:textId="77777777" w:rsidR="008E6A05" w:rsidRDefault="008E6A05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0923" w14:textId="77777777" w:rsidR="008E6A05" w:rsidRDefault="008E6A05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6C17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8,75,000.00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D892B" w14:textId="77777777" w:rsidR="008E6A05" w:rsidRDefault="008E6A05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1629" w14:textId="77777777" w:rsidR="008E6A05" w:rsidRDefault="008E6A05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C6B5" w14:textId="77777777" w:rsidR="008E6A05" w:rsidRDefault="008E6A05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E0737" w14:textId="77777777" w:rsidR="008E6A05" w:rsidRDefault="008E6A05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1,89,000.00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98EE" w14:textId="77777777" w:rsidR="008E6A05" w:rsidRDefault="008E6A05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12,39,000.00</w:t>
            </w:r>
          </w:p>
        </w:tc>
      </w:tr>
      <w:tr w:rsidR="008E6A05" w14:paraId="53526E52" w14:textId="77777777" w:rsidTr="008E6A05">
        <w:trPr>
          <w:trHeight w:hRule="exact"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D431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1EF0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AD70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Sensor,</w:t>
            </w:r>
          </w:p>
          <w:p w14:paraId="506169C5" w14:textId="77777777" w:rsidR="008E6A05" w:rsidRDefault="008E6A05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7A5D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2CC9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4DD2F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1676" w14:textId="77777777" w:rsidR="008E6A05" w:rsidRDefault="008E6A05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8429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E3D4" w14:textId="77777777" w:rsidR="008E6A05" w:rsidRDefault="008E6A05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AE1B4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9E3D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08113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61,200.00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47391" w14:textId="77777777" w:rsidR="008E6A05" w:rsidRDefault="008E6A05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4,01,200.00</w:t>
            </w:r>
          </w:p>
        </w:tc>
      </w:tr>
      <w:tr w:rsidR="008E6A05" w14:paraId="4BE43FF5" w14:textId="77777777" w:rsidTr="008E6A05">
        <w:trPr>
          <w:trHeight w:hRule="exact"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F2851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6DD1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9BDC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22EEB7C" w14:textId="77777777" w:rsidR="008E6A05" w:rsidRDefault="008E6A05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CE676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24B8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773F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5B8B" w14:textId="77777777" w:rsidR="008E6A05" w:rsidRDefault="008E6A05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2AB0E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FD79" w14:textId="77777777" w:rsidR="008E6A05" w:rsidRDefault="008E6A05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C614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BACCE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35DF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A073" w14:textId="77777777" w:rsidR="008E6A05" w:rsidRDefault="008E6A05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70,800.00</w:t>
            </w:r>
          </w:p>
        </w:tc>
      </w:tr>
      <w:tr w:rsidR="008E6A05" w14:paraId="67E189D5" w14:textId="77777777" w:rsidTr="008E6A05">
        <w:trPr>
          <w:trHeight w:hRule="exact"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6E3A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60D6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F3AA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4CAABFC3" w14:textId="77777777" w:rsidR="008E6A05" w:rsidRDefault="008E6A05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712F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1EDA4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970E" w14:textId="77777777" w:rsidR="008E6A05" w:rsidRDefault="008E6A05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DABE9" w14:textId="77777777" w:rsidR="008E6A05" w:rsidRDefault="008E6A05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8C97B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66A99" w14:textId="77777777" w:rsidR="008E6A05" w:rsidRDefault="008E6A05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2D2D" w14:textId="77777777" w:rsidR="008E6A05" w:rsidRDefault="008E6A05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D6A9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FDE3" w14:textId="77777777" w:rsidR="008E6A05" w:rsidRDefault="008E6A05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3,420.00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EE43" w14:textId="77777777" w:rsidR="008E6A05" w:rsidRDefault="008E6A05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22,420.00</w:t>
            </w:r>
          </w:p>
        </w:tc>
      </w:tr>
      <w:tr w:rsidR="008E6A05" w14:paraId="273549A9" w14:textId="77777777" w:rsidTr="008E6A05">
        <w:trPr>
          <w:trHeight w:hRule="exact"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9635" w14:textId="77777777" w:rsidR="008E6A05" w:rsidRDefault="008E6A05" w:rsidP="001B01E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4352" w14:textId="77777777" w:rsidR="008E6A05" w:rsidRDefault="008E6A05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995A" w14:textId="77777777" w:rsidR="008E6A05" w:rsidRDefault="008E6A05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423ACF23" w14:textId="77777777" w:rsidR="008E6A05" w:rsidRDefault="008E6A05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65294974" w14:textId="77777777" w:rsidR="008E6A05" w:rsidRDefault="008E6A05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DBE0" w14:textId="77777777" w:rsidR="008E6A05" w:rsidRDefault="008E6A05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7206D" w14:textId="77777777" w:rsidR="008E6A05" w:rsidRDefault="008E6A05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DFC6" w14:textId="77777777" w:rsidR="008E6A05" w:rsidRDefault="008E6A05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712B" w14:textId="77777777" w:rsidR="008E6A05" w:rsidRDefault="008E6A05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47FA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14FE" w14:textId="77777777" w:rsidR="008E6A05" w:rsidRDefault="008E6A05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1F94" w14:textId="77777777" w:rsidR="008E6A05" w:rsidRDefault="008E6A05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E394B" w14:textId="77777777" w:rsidR="008E6A05" w:rsidRDefault="008E6A05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8EBDB" w14:textId="77777777" w:rsidR="008E6A05" w:rsidRDefault="008E6A05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10,260.00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02E7" w14:textId="77777777" w:rsidR="008E6A05" w:rsidRDefault="008E6A05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67,260.00</w:t>
            </w:r>
          </w:p>
        </w:tc>
      </w:tr>
    </w:tbl>
    <w:p w14:paraId="016494CC" w14:textId="0AAD0039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29EE4155" w14:textId="344D28D1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0F23AE56" w14:textId="66E3D140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4CDF68B1" w14:textId="31C027C4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33C25F66" w14:textId="42D293B0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2378934B" w14:textId="63B75B3E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tbl>
      <w:tblPr>
        <w:tblW w:w="15061" w:type="dxa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B96F1D" w14:paraId="171E8EE4" w14:textId="77777777" w:rsidTr="00B96F1D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3B06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D2FD8" w14:textId="77777777" w:rsidR="00B96F1D" w:rsidRDefault="00B96F1D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311" w14:textId="77777777" w:rsidR="00B96F1D" w:rsidRDefault="00B96F1D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B599" w14:textId="77777777" w:rsidR="00B96F1D" w:rsidRDefault="00B96F1D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187180EE" w14:textId="77777777" w:rsidR="00B96F1D" w:rsidRDefault="00B96F1D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F5D6" w14:textId="77777777" w:rsidR="00B96F1D" w:rsidRDefault="00B96F1D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29C3089B" w14:textId="77777777" w:rsidR="00B96F1D" w:rsidRDefault="00B96F1D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F16F" w14:textId="77777777" w:rsidR="00B96F1D" w:rsidRDefault="00B96F1D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401F9" w14:textId="77777777" w:rsidR="00B96F1D" w:rsidRDefault="00B96F1D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3C1C6E58" w14:textId="77777777" w:rsidR="00B96F1D" w:rsidRDefault="00B96F1D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0B59" w14:textId="77777777" w:rsidR="00B96F1D" w:rsidRDefault="00B96F1D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143A25F5" w14:textId="77777777" w:rsidR="00B96F1D" w:rsidRDefault="00B96F1D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EEC91" w14:textId="77777777" w:rsidR="00B96F1D" w:rsidRDefault="00B96F1D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3E5631DF" w14:textId="77777777" w:rsidR="00B96F1D" w:rsidRDefault="00B96F1D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FE86" w14:textId="77777777" w:rsidR="00B96F1D" w:rsidRDefault="00B96F1D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9080B3B" w14:textId="77777777" w:rsidR="00B96F1D" w:rsidRDefault="00B96F1D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CB3F" w14:textId="77777777" w:rsidR="00B96F1D" w:rsidRDefault="00B96F1D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5AB9109E" w14:textId="77777777" w:rsidR="00B96F1D" w:rsidRDefault="00B96F1D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F6A59" w14:textId="77777777" w:rsidR="00B96F1D" w:rsidRDefault="00B96F1D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25F8FDB" w14:textId="77777777" w:rsidR="00B96F1D" w:rsidRDefault="00B96F1D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B96F1D" w14:paraId="18845A05" w14:textId="77777777" w:rsidTr="00B96F1D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7B80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9998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299E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05C08498" w14:textId="77777777" w:rsidR="00B96F1D" w:rsidRDefault="00B96F1D" w:rsidP="001B01EE">
            <w:pPr>
              <w:spacing w:before="18" w:line="256" w:lineRule="auto"/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B67CD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A003C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D2B2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AA26D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E611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1C67" w14:textId="77777777" w:rsidR="00B96F1D" w:rsidRDefault="00B96F1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66991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CAD2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D0C1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41,400.00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3643" w14:textId="77777777" w:rsidR="00B96F1D" w:rsidRDefault="00B96F1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2,71,400.00</w:t>
            </w:r>
          </w:p>
        </w:tc>
      </w:tr>
      <w:tr w:rsidR="00B96F1D" w14:paraId="68CBA5BC" w14:textId="77777777" w:rsidTr="00B96F1D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35B4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F0399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12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9C9D0" w14:textId="77777777" w:rsidR="00B96F1D" w:rsidRDefault="00B96F1D" w:rsidP="001B01EE">
            <w:pPr>
              <w:spacing w:line="260" w:lineRule="exact"/>
              <w:ind w:left="28" w:right="-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Xenon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Win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</w:t>
            </w:r>
          </w:p>
          <w:p w14:paraId="40E02A79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2BBC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CBF3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FE79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72F96" w14:textId="77777777" w:rsidR="00B96F1D" w:rsidRDefault="00B96F1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8036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4EB0" w14:textId="77777777" w:rsidR="00B96F1D" w:rsidRDefault="00B96F1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FA330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1578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7CCE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3,10,500.00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A701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20,35,500.00</w:t>
            </w:r>
          </w:p>
        </w:tc>
      </w:tr>
      <w:tr w:rsidR="00B96F1D" w14:paraId="14965939" w14:textId="77777777" w:rsidTr="00B96F1D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1FC01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DA2FB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13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2513F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Xenon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Win</w:t>
            </w:r>
          </w:p>
          <w:p w14:paraId="11A3C477" w14:textId="77777777" w:rsidR="00B96F1D" w:rsidRDefault="00B96F1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Prof.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52B4D642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C7152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64B3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8286F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D21D" w14:textId="77777777" w:rsidR="00B96F1D" w:rsidRDefault="00B96F1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6752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884E3" w14:textId="77777777" w:rsidR="00B96F1D" w:rsidRDefault="00B96F1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D8F9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6A080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15,50,000.00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81262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2,79,000.00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292D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18,29,000.00</w:t>
            </w:r>
          </w:p>
        </w:tc>
      </w:tr>
      <w:tr w:rsidR="00B96F1D" w14:paraId="541CB2C7" w14:textId="77777777" w:rsidTr="00B96F1D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9AA2F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BC0B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14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4CC37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i7 Workstation</w:t>
            </w:r>
            <w:r>
              <w:rPr>
                <w:rFonts w:ascii="Calibri" w:eastAsia="Calibri" w:hAnsi="Calibri" w:cs="Calibri"/>
                <w:spacing w:val="-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24"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1080p</w:t>
            </w:r>
          </w:p>
          <w:p w14:paraId="4BFB01C4" w14:textId="77777777" w:rsidR="00B96F1D" w:rsidRDefault="00B96F1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777FA759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F7CA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60755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009B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DAAE" w14:textId="77777777" w:rsidR="00B96F1D" w:rsidRDefault="00B96F1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0AAC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4193" w14:textId="77777777" w:rsidR="00B96F1D" w:rsidRDefault="00B96F1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37D1E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C423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3D31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06FC6" w14:textId="77777777" w:rsidR="00B96F1D" w:rsidRDefault="00B96F1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2,95,000.00</w:t>
            </w:r>
          </w:p>
        </w:tc>
      </w:tr>
      <w:tr w:rsidR="00B96F1D" w14:paraId="1FF44697" w14:textId="77777777" w:rsidTr="00B96F1D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70CE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B79FB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15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388CB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5KWA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UPS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2Hrs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Backup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9B3C231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DA19A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5595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F74A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BAA2" w14:textId="77777777" w:rsidR="00B96F1D" w:rsidRDefault="00B96F1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B04C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061D" w14:textId="77777777" w:rsidR="00B96F1D" w:rsidRDefault="00B96F1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4A58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FA93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B7C65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01DE" w14:textId="77777777" w:rsidR="00B96F1D" w:rsidRDefault="00B96F1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2,00,600.00</w:t>
            </w:r>
          </w:p>
        </w:tc>
      </w:tr>
      <w:tr w:rsidR="00B96F1D" w14:paraId="5D37BDE6" w14:textId="77777777" w:rsidTr="00B96F1D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D762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C435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16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1DF8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Enterprise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Level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</w:p>
          <w:p w14:paraId="332D581C" w14:textId="77777777" w:rsidR="00B96F1D" w:rsidRDefault="00B96F1D" w:rsidP="001B01EE">
            <w:pPr>
              <w:spacing w:before="18" w:line="256" w:lineRule="auto"/>
              <w:ind w:left="28" w:right="8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(IACMS)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Client/Server architecture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F9AC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219D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24DB1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B47FB" w14:textId="77777777" w:rsidR="00B96F1D" w:rsidRDefault="00B96F1D" w:rsidP="001B01EE">
            <w:pPr>
              <w:spacing w:line="240" w:lineRule="exact"/>
              <w:ind w:left="8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5495E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652D" w14:textId="77777777" w:rsidR="00B96F1D" w:rsidRDefault="00B96F1D" w:rsidP="001B01EE">
            <w:pPr>
              <w:spacing w:line="240" w:lineRule="exact"/>
              <w:ind w:left="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25ADE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E997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211E8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5,22,000.00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D922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34,22,000.00</w:t>
            </w:r>
          </w:p>
        </w:tc>
      </w:tr>
      <w:tr w:rsidR="00B96F1D" w14:paraId="36B24605" w14:textId="77777777" w:rsidTr="00B96F1D">
        <w:trPr>
          <w:trHeight w:hRule="exact" w:val="1721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0482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D4E7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17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8E6B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Additional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Node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License</w:t>
            </w:r>
          </w:p>
          <w:p w14:paraId="0CBA52F3" w14:textId="77777777" w:rsidR="00B96F1D" w:rsidRDefault="00B96F1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allows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multiple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servers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 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deployed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allowing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spreading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larger systems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availability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 the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minimisation</w:t>
            </w:r>
            <w:proofErr w:type="spellEnd"/>
            <w:r>
              <w:rPr>
                <w:rFonts w:ascii="Calibri" w:eastAsia="Calibri" w:hAnsi="Calibri" w:cs="Calibri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potential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downtime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loss.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CF0F8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38E2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E0F6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1351" w14:textId="77777777" w:rsidR="00B96F1D" w:rsidRDefault="00B96F1D" w:rsidP="001B01EE">
            <w:pPr>
              <w:spacing w:line="240" w:lineRule="exact"/>
              <w:ind w:left="8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BBA7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DC78" w14:textId="77777777" w:rsidR="00B96F1D" w:rsidRDefault="00B96F1D" w:rsidP="001B01EE">
            <w:pPr>
              <w:spacing w:line="240" w:lineRule="exact"/>
              <w:ind w:left="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D7E9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EA33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07739" w14:textId="77777777" w:rsidR="00B96F1D" w:rsidRDefault="00B96F1D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10,44,000.00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AB798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68,44,000.00</w:t>
            </w:r>
          </w:p>
        </w:tc>
      </w:tr>
      <w:tr w:rsidR="00B96F1D" w14:paraId="5CDBA592" w14:textId="77777777" w:rsidTr="00B96F1D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F4C5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2A4B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18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65B7D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Licence</w:t>
            </w:r>
            <w:proofErr w:type="spellEnd"/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06E86" w14:textId="77777777" w:rsidR="00B96F1D" w:rsidRDefault="00B96F1D" w:rsidP="001B01EE">
            <w:pPr>
              <w:spacing w:line="240" w:lineRule="exact"/>
              <w:ind w:lef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435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CF9A5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2F85" w14:textId="77777777" w:rsidR="00B96F1D" w:rsidRDefault="00B96F1D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CF77" w14:textId="77777777" w:rsidR="00B96F1D" w:rsidRDefault="00B96F1D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4F361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21,75,000.00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9A07D" w14:textId="77777777" w:rsidR="00B96F1D" w:rsidRDefault="00B96F1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A37E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2,17,500.00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2E892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23,92,500.00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1409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4,30,650.00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85CB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28,23,150.00</w:t>
            </w:r>
          </w:p>
        </w:tc>
      </w:tr>
      <w:tr w:rsidR="00B96F1D" w14:paraId="0FAC9152" w14:textId="77777777" w:rsidTr="00B96F1D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B04C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40C8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19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0528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MIFARE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DESFire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EV2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format.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</w:t>
            </w:r>
          </w:p>
          <w:p w14:paraId="249BBAD5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factor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ISO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350E" w14:textId="77777777" w:rsidR="00B96F1D" w:rsidRDefault="00B96F1D" w:rsidP="001B01EE">
            <w:pPr>
              <w:spacing w:line="240" w:lineRule="exact"/>
              <w:ind w:left="43" w:right="-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0BFE" w14:textId="77777777" w:rsidR="00B96F1D" w:rsidRDefault="00B96F1D" w:rsidP="001B01EE">
            <w:pPr>
              <w:spacing w:line="240" w:lineRule="exact"/>
              <w:ind w:left="16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C1B3" w14:textId="77777777" w:rsidR="00B96F1D" w:rsidRDefault="00B96F1D" w:rsidP="001B01EE">
            <w:pPr>
              <w:spacing w:line="240" w:lineRule="exact"/>
              <w:ind w:left="44" w:right="-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D33B" w14:textId="77777777" w:rsidR="00B96F1D" w:rsidRDefault="00B96F1D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6B28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A695" w14:textId="77777777" w:rsidR="00B96F1D" w:rsidRDefault="00B96F1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175.00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A628" w14:textId="77777777" w:rsidR="00B96F1D" w:rsidRDefault="00B96F1D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021B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67,50,000.00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9AC8" w14:textId="77777777" w:rsidR="00B96F1D" w:rsidRDefault="00B96F1D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12,15,000.00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29D62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79,65,000.00</w:t>
            </w:r>
          </w:p>
        </w:tc>
      </w:tr>
      <w:tr w:rsidR="00B96F1D" w14:paraId="7A2E5AC8" w14:textId="77777777" w:rsidTr="00B96F1D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ACA9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FC03D" w14:textId="77777777" w:rsidR="00B96F1D" w:rsidRDefault="00B96F1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ACC4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B56B" w14:textId="77777777" w:rsidR="00B96F1D" w:rsidRDefault="00B96F1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9806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6E2F7" w14:textId="77777777" w:rsidR="00B96F1D" w:rsidRDefault="00B96F1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EDD4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BE87" w14:textId="77777777" w:rsidR="00B96F1D" w:rsidRDefault="00B96F1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EF2B8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6719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CD13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D2512" w14:textId="77777777" w:rsidR="00B96F1D" w:rsidRDefault="00B96F1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1535" w14:textId="77777777" w:rsidR="00B96F1D" w:rsidRDefault="00B96F1D" w:rsidP="001B01EE"/>
        </w:tc>
      </w:tr>
      <w:tr w:rsidR="00B96F1D" w14:paraId="5AAD2CEE" w14:textId="77777777" w:rsidTr="00B96F1D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A443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970D" w14:textId="77777777" w:rsidR="00B96F1D" w:rsidRDefault="00B96F1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6991A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49F2" w14:textId="77777777" w:rsidR="00B96F1D" w:rsidRDefault="00B96F1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980A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8A48" w14:textId="77777777" w:rsidR="00B96F1D" w:rsidRDefault="00B96F1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AD0C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A645F" w14:textId="77777777" w:rsidR="00B96F1D" w:rsidRDefault="00B96F1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877F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FE10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26702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7E3D" w14:textId="77777777" w:rsidR="00B96F1D" w:rsidRDefault="00B96F1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9AB7" w14:textId="77777777" w:rsidR="00B96F1D" w:rsidRDefault="00B96F1D" w:rsidP="001B01EE"/>
        </w:tc>
      </w:tr>
      <w:tr w:rsidR="00B96F1D" w14:paraId="762DB931" w14:textId="77777777" w:rsidTr="00B96F1D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1871E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6FE1" w14:textId="77777777" w:rsidR="00B96F1D" w:rsidRDefault="00B96F1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C662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678E" w14:textId="77777777" w:rsidR="00B96F1D" w:rsidRDefault="00B96F1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9724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810C7" w14:textId="77777777" w:rsidR="00B96F1D" w:rsidRDefault="00B96F1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6DD1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EEBA" w14:textId="77777777" w:rsidR="00B96F1D" w:rsidRDefault="00B96F1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81C86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4168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0F05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1FD4C" w14:textId="77777777" w:rsidR="00B96F1D" w:rsidRDefault="00B96F1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1536" w14:textId="77777777" w:rsidR="00B96F1D" w:rsidRDefault="00B96F1D" w:rsidP="001B01EE"/>
        </w:tc>
      </w:tr>
      <w:tr w:rsidR="00B96F1D" w14:paraId="1E4F3530" w14:textId="77777777" w:rsidTr="00B96F1D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8150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BC54A" w14:textId="77777777" w:rsidR="00B96F1D" w:rsidRDefault="00B96F1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C5897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F4EE1" w14:textId="77777777" w:rsidR="00B96F1D" w:rsidRDefault="00B96F1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1E628" w14:textId="77777777" w:rsidR="00B96F1D" w:rsidRDefault="00B96F1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4CE5" w14:textId="77777777" w:rsidR="00B96F1D" w:rsidRDefault="00B96F1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C827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6DA3" w14:textId="77777777" w:rsidR="00B96F1D" w:rsidRDefault="00B96F1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EEE97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F1BE" w14:textId="77777777" w:rsidR="00B96F1D" w:rsidRDefault="00B96F1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EC87" w14:textId="77777777" w:rsidR="00B96F1D" w:rsidRDefault="00B96F1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BD19" w14:textId="77777777" w:rsidR="00B96F1D" w:rsidRDefault="00B96F1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61EB" w14:textId="77777777" w:rsidR="00B96F1D" w:rsidRDefault="00B96F1D" w:rsidP="001B01EE"/>
        </w:tc>
      </w:tr>
    </w:tbl>
    <w:p w14:paraId="36084FE1" w14:textId="77ED3092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616D35F7" w14:textId="35BC3859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10CA6C3A" w14:textId="44E687C6" w:rsidR="00180058" w:rsidRDefault="001356EF" w:rsidP="001356EF">
      <w:pPr>
        <w:tabs>
          <w:tab w:val="left" w:pos="8925"/>
        </w:tabs>
        <w:spacing w:line="200" w:lineRule="exac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ab/>
      </w:r>
    </w:p>
    <w:p w14:paraId="539DAA34" w14:textId="462FFC65" w:rsidR="00180058" w:rsidRDefault="00180058">
      <w:pPr>
        <w:spacing w:line="200" w:lineRule="exact"/>
        <w:rPr>
          <w:rFonts w:asciiTheme="majorHAnsi" w:hAnsiTheme="majorHAnsi"/>
          <w:sz w:val="23"/>
          <w:szCs w:val="23"/>
        </w:rPr>
      </w:pPr>
    </w:p>
    <w:p w14:paraId="39F27DAB" w14:textId="26CBCDD5" w:rsidR="001356EF" w:rsidRDefault="001356EF">
      <w:pPr>
        <w:spacing w:line="200" w:lineRule="exact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B96F1D" w14:paraId="00B6CB64" w14:textId="77777777" w:rsidTr="001B01EE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D0779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9734" w14:textId="6CDA6719" w:rsidR="00B96F1D" w:rsidRDefault="00683E1B" w:rsidP="00683E1B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 xml:space="preserve"> Item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9959C" w14:textId="77777777" w:rsidR="00B96F1D" w:rsidRDefault="00B96F1D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54EB" w14:textId="77777777" w:rsidR="00B96F1D" w:rsidRDefault="00B96F1D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552F8DA4" w14:textId="77777777" w:rsidR="00B96F1D" w:rsidRDefault="00B96F1D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B75A" w14:textId="77777777" w:rsidR="00B96F1D" w:rsidRDefault="00B96F1D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8DBCB51" w14:textId="77777777" w:rsidR="00B96F1D" w:rsidRDefault="00B96F1D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B12C" w14:textId="77777777" w:rsidR="00B96F1D" w:rsidRDefault="00B96F1D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E185" w14:textId="77777777" w:rsidR="00B96F1D" w:rsidRDefault="00B96F1D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3C585A72" w14:textId="77777777" w:rsidR="00B96F1D" w:rsidRDefault="00B96F1D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2AAEC" w14:textId="77777777" w:rsidR="00B96F1D" w:rsidRDefault="00B96F1D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29B3DB9B" w14:textId="77777777" w:rsidR="00B96F1D" w:rsidRDefault="00B96F1D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81CD" w14:textId="77777777" w:rsidR="00B96F1D" w:rsidRDefault="00B96F1D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390C9407" w14:textId="77777777" w:rsidR="00B96F1D" w:rsidRDefault="00B96F1D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A271" w14:textId="77777777" w:rsidR="00B96F1D" w:rsidRDefault="00B96F1D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E3F90FA" w14:textId="77777777" w:rsidR="00B96F1D" w:rsidRDefault="00B96F1D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D568" w14:textId="77777777" w:rsidR="00B96F1D" w:rsidRDefault="00B96F1D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796CEA18" w14:textId="77777777" w:rsidR="00B96F1D" w:rsidRDefault="00B96F1D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8976" w14:textId="77777777" w:rsidR="00B96F1D" w:rsidRDefault="00B96F1D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96F5FB1" w14:textId="77777777" w:rsidR="00B96F1D" w:rsidRDefault="00B96F1D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B96F1D" w14:paraId="0C608692" w14:textId="77777777" w:rsidTr="001B01EE">
        <w:trPr>
          <w:trHeight w:hRule="exact" w:val="293"/>
        </w:trPr>
        <w:tc>
          <w:tcPr>
            <w:tcW w:w="13573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FA576BE" w14:textId="77777777" w:rsidR="00B96F1D" w:rsidRDefault="00B96F1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Stations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9C958CE" w14:textId="77777777" w:rsidR="00B96F1D" w:rsidRDefault="00B96F1D" w:rsidP="001B01EE">
            <w:pPr>
              <w:spacing w:line="220" w:lineRule="exact"/>
              <w:ind w:left="21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2,84,18,825.00</w:t>
            </w:r>
          </w:p>
        </w:tc>
      </w:tr>
      <w:tr w:rsidR="00B96F1D" w14:paraId="760326DD" w14:textId="77777777" w:rsidTr="001B01EE">
        <w:trPr>
          <w:trHeight w:hRule="exact" w:val="1434"/>
        </w:trPr>
        <w:tc>
          <w:tcPr>
            <w:tcW w:w="34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3733" w14:textId="77777777" w:rsidR="00B96F1D" w:rsidRDefault="00B96F1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8728" w14:textId="77777777" w:rsidR="00B96F1D" w:rsidRDefault="00B96F1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6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C51A" w14:textId="77777777" w:rsidR="00B96F1D" w:rsidRDefault="00B96F1D" w:rsidP="001B01EE">
            <w:pPr>
              <w:spacing w:line="240" w:lineRule="exact"/>
              <w:ind w:left="28" w:right="-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(IAC)</w:t>
            </w:r>
          </w:p>
          <w:p w14:paraId="3964396F" w14:textId="77777777" w:rsidR="00B96F1D" w:rsidRDefault="00B96F1D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coated 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Backup,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19A3" w14:textId="77777777" w:rsidR="00B96F1D" w:rsidRDefault="00B96F1D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5289" w14:textId="77777777" w:rsidR="00B96F1D" w:rsidRDefault="00B96F1D" w:rsidP="001B01EE">
            <w:pPr>
              <w:spacing w:line="22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25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B472E" w14:textId="77777777" w:rsidR="00B96F1D" w:rsidRDefault="00B96F1D" w:rsidP="001B01EE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25</w:t>
            </w:r>
          </w:p>
        </w:tc>
        <w:tc>
          <w:tcPr>
            <w:tcW w:w="11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A1C0" w14:textId="77777777" w:rsidR="00B96F1D" w:rsidRDefault="00B96F1D" w:rsidP="001B01EE">
            <w:pPr>
              <w:spacing w:line="22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2E47" w14:textId="77777777" w:rsidR="00B96F1D" w:rsidRDefault="00B96F1D" w:rsidP="001B01EE">
            <w:pPr>
              <w:spacing w:line="22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43,75,000.00</w:t>
            </w:r>
          </w:p>
        </w:tc>
        <w:tc>
          <w:tcPr>
            <w:tcW w:w="11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0016" w14:textId="77777777" w:rsidR="00B96F1D" w:rsidRDefault="00B96F1D" w:rsidP="001B01EE">
            <w:pPr>
              <w:spacing w:line="22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3F880" w14:textId="77777777" w:rsidR="00B96F1D" w:rsidRDefault="00B96F1D" w:rsidP="001B01EE">
            <w:pPr>
              <w:spacing w:line="22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8,75,000.00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13349" w14:textId="77777777" w:rsidR="00B96F1D" w:rsidRDefault="00B96F1D" w:rsidP="001B01EE">
            <w:pPr>
              <w:spacing w:line="22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52,50,000.00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5E8D" w14:textId="77777777" w:rsidR="00B96F1D" w:rsidRDefault="00B96F1D" w:rsidP="001B01EE">
            <w:pPr>
              <w:spacing w:line="22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9,45,000.00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F156" w14:textId="77777777" w:rsidR="00B96F1D" w:rsidRDefault="00B96F1D" w:rsidP="001B01EE">
            <w:pPr>
              <w:spacing w:line="22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61,95,000.00</w:t>
            </w:r>
          </w:p>
        </w:tc>
      </w:tr>
      <w:tr w:rsidR="00B96F1D" w14:paraId="5CF1E97C" w14:textId="77777777" w:rsidTr="001B01EE">
        <w:trPr>
          <w:trHeight w:hRule="exact" w:val="143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D615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CFC1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D6C9" w14:textId="77777777" w:rsidR="00B96F1D" w:rsidRDefault="00B96F1D" w:rsidP="001B01EE">
            <w:pPr>
              <w:spacing w:line="260" w:lineRule="exact"/>
              <w:ind w:left="28" w:right="17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65A9B548" w14:textId="77777777" w:rsidR="00B96F1D" w:rsidRDefault="00B96F1D" w:rsidP="001B01EE">
            <w:pPr>
              <w:spacing w:before="18" w:line="256" w:lineRule="auto"/>
              <w:ind w:left="28" w:right="18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C8A4F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2DBE8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19A4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3718F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851A4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E07D" w14:textId="77777777" w:rsidR="00B96F1D" w:rsidRDefault="00B96F1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E212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8B07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781E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9,18,000.00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D1F1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60,18,000.00</w:t>
            </w:r>
          </w:p>
        </w:tc>
      </w:tr>
      <w:tr w:rsidR="00B96F1D" w14:paraId="362BDB32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1935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ED3F5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1F57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5ED356E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9B4B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8062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1E46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21C4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6134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11,25,000.00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CB40" w14:textId="77777777" w:rsidR="00B96F1D" w:rsidRDefault="00B96F1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83B68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BC07F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12,75,000.00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BF6C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2,29,500.00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072AB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15,04,500.00</w:t>
            </w:r>
          </w:p>
        </w:tc>
      </w:tr>
      <w:tr w:rsidR="00B96F1D" w14:paraId="20B09CA1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4D52B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C1D1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37AF" w14:textId="77777777" w:rsidR="00B96F1D" w:rsidRDefault="00B96F1D" w:rsidP="001B01EE">
            <w:pPr>
              <w:spacing w:line="260" w:lineRule="exact"/>
              <w:ind w:left="28" w:right="-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</w:p>
          <w:p w14:paraId="051EF65D" w14:textId="77777777" w:rsidR="00B96F1D" w:rsidRDefault="00B96F1D" w:rsidP="001B01EE">
            <w:pPr>
              <w:spacing w:before="18" w:line="256" w:lineRule="auto"/>
              <w:ind w:left="28" w:righ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13B2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5932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C295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DABC9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402B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18,75,000.00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E9F18" w14:textId="77777777" w:rsidR="00B96F1D" w:rsidRDefault="00B96F1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A1DA7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089E1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3A1B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3,78,000.00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EE95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24,78,000.00</w:t>
            </w:r>
          </w:p>
        </w:tc>
      </w:tr>
      <w:tr w:rsidR="00B96F1D" w14:paraId="62F7657E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57F71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6D94E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B7B92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13F08202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44D8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DC34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D602C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7B69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35B4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E39A" w14:textId="77777777" w:rsidR="00B96F1D" w:rsidRDefault="00B96F1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6109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D8B28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27,50,000.00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06527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4,95,000.00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59162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32,45,000.00</w:t>
            </w:r>
          </w:p>
        </w:tc>
      </w:tr>
      <w:tr w:rsidR="00B96F1D" w14:paraId="5F8B865A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8D95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5BCD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BD0A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478BDBE2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F503B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CD30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778A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BF73" w14:textId="77777777" w:rsidR="00B96F1D" w:rsidRDefault="00B96F1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8235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31,25,000.00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00698" w14:textId="77777777" w:rsidR="00B96F1D" w:rsidRDefault="00B96F1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9B8CF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8A87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37,50,000.00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65921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6,75,000.00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F2AC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44,25,000.00</w:t>
            </w:r>
          </w:p>
        </w:tc>
      </w:tr>
      <w:tr w:rsidR="00B96F1D" w14:paraId="38E8FC45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E0AAF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C82D6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42C79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Sensor,</w:t>
            </w:r>
          </w:p>
          <w:p w14:paraId="227B0AE8" w14:textId="77777777" w:rsidR="00B96F1D" w:rsidRDefault="00B96F1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E1DF3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F1E7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2A13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AD7BE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380BE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11,25,000.00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E85D" w14:textId="77777777" w:rsidR="00B96F1D" w:rsidRDefault="00B96F1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34FD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BBC2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12,75,000.00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5C00B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2,29,500.00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332D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15,04,500.00</w:t>
            </w:r>
          </w:p>
        </w:tc>
      </w:tr>
      <w:tr w:rsidR="00B96F1D" w14:paraId="6AB28FD4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C260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7B884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590D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4F6B0AEF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4A0A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4BF6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C62E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93D3" w14:textId="77777777" w:rsidR="00B96F1D" w:rsidRDefault="00B96F1D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D993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1,87,500.00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A0A9" w14:textId="77777777" w:rsidR="00B96F1D" w:rsidRDefault="00B96F1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75F71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4932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C027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40,500.00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92D4" w14:textId="77777777" w:rsidR="00B96F1D" w:rsidRDefault="00B96F1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2,65,500.00</w:t>
            </w:r>
          </w:p>
        </w:tc>
      </w:tr>
      <w:tr w:rsidR="00B96F1D" w14:paraId="1B17F53C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966C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A857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5FC28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9274940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D100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C20B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000E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EEDAE" w14:textId="77777777" w:rsidR="00B96F1D" w:rsidRDefault="00B96F1D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08D3" w14:textId="77777777" w:rsidR="00B96F1D" w:rsidRDefault="00B96F1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56,250.00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4D9C" w14:textId="77777777" w:rsidR="00B96F1D" w:rsidRDefault="00B96F1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340A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195B" w14:textId="77777777" w:rsidR="00B96F1D" w:rsidRDefault="00B96F1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71,250.00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9AF8" w14:textId="77777777" w:rsidR="00B96F1D" w:rsidRDefault="00B96F1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12,825.00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DC695" w14:textId="77777777" w:rsidR="00B96F1D" w:rsidRDefault="00B96F1D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84,075.00</w:t>
            </w:r>
          </w:p>
        </w:tc>
      </w:tr>
      <w:tr w:rsidR="00B96F1D" w14:paraId="181EECBB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ADA2" w14:textId="77777777" w:rsidR="00B96F1D" w:rsidRDefault="00B96F1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C11E" w14:textId="77777777" w:rsidR="00B96F1D" w:rsidRDefault="00B96F1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8E9E" w14:textId="77777777" w:rsidR="00B96F1D" w:rsidRDefault="00B96F1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4A7105DC" w14:textId="77777777" w:rsidR="00B96F1D" w:rsidRDefault="00B96F1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6CFAA72E" w14:textId="77777777" w:rsidR="00B96F1D" w:rsidRDefault="00B96F1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7CE1" w14:textId="77777777" w:rsidR="00B96F1D" w:rsidRDefault="00B96F1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B69B" w14:textId="77777777" w:rsidR="00B96F1D" w:rsidRDefault="00B96F1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1D3E" w14:textId="77777777" w:rsidR="00B96F1D" w:rsidRDefault="00B96F1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B18E" w14:textId="77777777" w:rsidR="00B96F1D" w:rsidRDefault="00B96F1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9337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7DC5" w14:textId="77777777" w:rsidR="00B96F1D" w:rsidRDefault="00B96F1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D1C5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5F4A" w14:textId="77777777" w:rsidR="00B96F1D" w:rsidRDefault="00B96F1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62DD" w14:textId="77777777" w:rsidR="00B96F1D" w:rsidRDefault="00B96F1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2,56,500.00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8EFB" w14:textId="77777777" w:rsidR="00B96F1D" w:rsidRDefault="00B96F1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16,81,500.00</w:t>
            </w:r>
          </w:p>
        </w:tc>
      </w:tr>
    </w:tbl>
    <w:p w14:paraId="73A42D82" w14:textId="6EA452A3" w:rsidR="001356EF" w:rsidRDefault="001356EF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31031CD2" w14:textId="5F756374" w:rsidR="00A61C1E" w:rsidRDefault="00A61C1E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357537B3" w14:textId="4365152B" w:rsidR="00A61C1E" w:rsidRDefault="00A61C1E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28A42B6" w14:textId="6D2E2C16" w:rsidR="00A61C1E" w:rsidRDefault="00A61C1E" w:rsidP="00A61C1E">
      <w:pPr>
        <w:spacing w:line="200" w:lineRule="exact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825CB2" w14:paraId="6DB712D8" w14:textId="77777777" w:rsidTr="001B01EE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8EFA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0E99" w14:textId="77777777" w:rsidR="00825CB2" w:rsidRDefault="00825CB2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CE22" w14:textId="77777777" w:rsidR="00825CB2" w:rsidRDefault="00825CB2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E44A" w14:textId="77777777" w:rsidR="00825CB2" w:rsidRDefault="00825CB2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03E6C121" w14:textId="77777777" w:rsidR="00825CB2" w:rsidRDefault="00825CB2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C516" w14:textId="77777777" w:rsidR="00825CB2" w:rsidRDefault="00825CB2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B14BC5F" w14:textId="77777777" w:rsidR="00825CB2" w:rsidRDefault="00825CB2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917B" w14:textId="77777777" w:rsidR="00825CB2" w:rsidRDefault="00825CB2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8F706" w14:textId="77777777" w:rsidR="00825CB2" w:rsidRDefault="00825CB2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0E0964C5" w14:textId="77777777" w:rsidR="00825CB2" w:rsidRDefault="00825CB2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86E7" w14:textId="77777777" w:rsidR="00825CB2" w:rsidRDefault="00825CB2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4D22FB46" w14:textId="77777777" w:rsidR="00825CB2" w:rsidRDefault="00825CB2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7E7A" w14:textId="77777777" w:rsidR="00825CB2" w:rsidRDefault="00825CB2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1116E431" w14:textId="77777777" w:rsidR="00825CB2" w:rsidRDefault="00825CB2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E56C" w14:textId="77777777" w:rsidR="00825CB2" w:rsidRDefault="00825CB2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93A2DDC" w14:textId="77777777" w:rsidR="00825CB2" w:rsidRDefault="00825CB2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31A8" w14:textId="77777777" w:rsidR="00825CB2" w:rsidRDefault="00825CB2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5DC3C09D" w14:textId="77777777" w:rsidR="00825CB2" w:rsidRDefault="00825CB2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124EC" w14:textId="77777777" w:rsidR="00825CB2" w:rsidRDefault="00825CB2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41B23C10" w14:textId="77777777" w:rsidR="00825CB2" w:rsidRDefault="00825CB2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825CB2" w14:paraId="5B45A128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CAED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7B3A5" w14:textId="77777777" w:rsidR="00825CB2" w:rsidRDefault="00825CB2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C112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21B29A65" w14:textId="77777777" w:rsidR="00825CB2" w:rsidRDefault="00825CB2" w:rsidP="001B01EE">
            <w:pPr>
              <w:spacing w:before="18" w:line="256" w:lineRule="auto"/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D9C6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6CE7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A9F1" w14:textId="77777777" w:rsidR="00825CB2" w:rsidRDefault="00825CB2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5C17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FBA84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43D4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E8D1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1,12,500.00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7ABB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8,62,500.00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4BDA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1,55,250.00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9DAD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10,17,750.00</w:t>
            </w:r>
          </w:p>
        </w:tc>
      </w:tr>
      <w:tr w:rsidR="00825CB2" w14:paraId="5CC598F7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454EC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AAFF5" w14:textId="77777777" w:rsidR="00825CB2" w:rsidRDefault="00825CB2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3C1F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3D50" w14:textId="77777777" w:rsidR="00825CB2" w:rsidRDefault="00825CB2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0DE9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39A8E" w14:textId="77777777" w:rsidR="00825CB2" w:rsidRDefault="00825CB2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D1D8A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1CD0" w14:textId="77777777" w:rsidR="00825CB2" w:rsidRDefault="00825CB2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1DB2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1101B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39881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454A" w14:textId="77777777" w:rsidR="00825CB2" w:rsidRDefault="00825CB2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D2BE" w14:textId="77777777" w:rsidR="00825CB2" w:rsidRDefault="00825CB2" w:rsidP="001B01EE"/>
        </w:tc>
      </w:tr>
      <w:tr w:rsidR="00825CB2" w14:paraId="0D4635F7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A22AF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5D15" w14:textId="77777777" w:rsidR="00825CB2" w:rsidRDefault="00825CB2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A960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8AF0" w14:textId="77777777" w:rsidR="00825CB2" w:rsidRDefault="00825CB2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E278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F8CC" w14:textId="77777777" w:rsidR="00825CB2" w:rsidRDefault="00825CB2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96D6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325D" w14:textId="77777777" w:rsidR="00825CB2" w:rsidRDefault="00825CB2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CA1E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9A72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CE12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D6D66" w14:textId="77777777" w:rsidR="00825CB2" w:rsidRDefault="00825CB2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81E7" w14:textId="77777777" w:rsidR="00825CB2" w:rsidRDefault="00825CB2" w:rsidP="001B01EE"/>
        </w:tc>
      </w:tr>
      <w:tr w:rsidR="00825CB2" w14:paraId="525E2E3B" w14:textId="77777777" w:rsidTr="001B01EE">
        <w:trPr>
          <w:trHeight w:hRule="exact" w:val="293"/>
        </w:trPr>
        <w:tc>
          <w:tcPr>
            <w:tcW w:w="13573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99108CD" w14:textId="77777777" w:rsidR="00825CB2" w:rsidRDefault="00825CB2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AUTO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C0B8E48" w14:textId="77777777" w:rsidR="00825CB2" w:rsidRDefault="00825CB2" w:rsidP="001B01EE">
            <w:pPr>
              <w:spacing w:line="220" w:lineRule="exact"/>
              <w:ind w:left="21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9,77,62,882.00</w:t>
            </w:r>
          </w:p>
        </w:tc>
      </w:tr>
      <w:tr w:rsidR="00825CB2" w14:paraId="4591825E" w14:textId="77777777" w:rsidTr="001B01EE">
        <w:trPr>
          <w:trHeight w:hRule="exact" w:val="1434"/>
        </w:trPr>
        <w:tc>
          <w:tcPr>
            <w:tcW w:w="34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719E" w14:textId="77777777" w:rsidR="00825CB2" w:rsidRDefault="00825CB2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6841" w14:textId="77777777" w:rsidR="00825CB2" w:rsidRDefault="00825CB2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6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65C0" w14:textId="77777777" w:rsidR="00825CB2" w:rsidRDefault="00825CB2" w:rsidP="001B01EE">
            <w:pPr>
              <w:spacing w:line="240" w:lineRule="exact"/>
              <w:ind w:left="28" w:right="-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(IAC)</w:t>
            </w:r>
          </w:p>
          <w:p w14:paraId="5F5342F3" w14:textId="77777777" w:rsidR="00825CB2" w:rsidRDefault="00825CB2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coated 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Backup,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5A11" w14:textId="77777777" w:rsidR="00825CB2" w:rsidRDefault="00825CB2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0655" w14:textId="77777777" w:rsidR="00825CB2" w:rsidRDefault="00825CB2" w:rsidP="001B01EE">
            <w:pPr>
              <w:spacing w:line="22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142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C1A5" w14:textId="77777777" w:rsidR="00825CB2" w:rsidRDefault="00825CB2" w:rsidP="001B01EE">
            <w:pPr>
              <w:spacing w:line="22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142</w:t>
            </w:r>
          </w:p>
        </w:tc>
        <w:tc>
          <w:tcPr>
            <w:tcW w:w="11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BDD1" w14:textId="77777777" w:rsidR="00825CB2" w:rsidRDefault="00825CB2" w:rsidP="001B01EE">
            <w:pPr>
              <w:spacing w:line="22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E3E6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2,48,50,000.00</w:t>
            </w:r>
          </w:p>
        </w:tc>
        <w:tc>
          <w:tcPr>
            <w:tcW w:w="11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DAC0" w14:textId="77777777" w:rsidR="00825CB2" w:rsidRDefault="00825CB2" w:rsidP="001B01EE">
            <w:pPr>
              <w:spacing w:line="22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DCAD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49,70,000.00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CC63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2,98,20,000.00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CF67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53,67,600.00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1694D" w14:textId="77777777" w:rsidR="00825CB2" w:rsidRDefault="00825CB2" w:rsidP="001B01EE">
            <w:pPr>
              <w:spacing w:line="220" w:lineRule="exact"/>
              <w:ind w:left="21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3,51,87,600.00</w:t>
            </w:r>
          </w:p>
        </w:tc>
      </w:tr>
      <w:tr w:rsidR="00825CB2" w14:paraId="3337D384" w14:textId="77777777" w:rsidTr="001B01EE">
        <w:trPr>
          <w:trHeight w:hRule="exact" w:val="143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305A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2F596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764D" w14:textId="77777777" w:rsidR="00825CB2" w:rsidRDefault="00825CB2" w:rsidP="001B01EE">
            <w:pPr>
              <w:spacing w:line="260" w:lineRule="exact"/>
              <w:ind w:left="28" w:right="17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422B36B9" w14:textId="77777777" w:rsidR="00825CB2" w:rsidRDefault="00825CB2" w:rsidP="001B01EE">
            <w:pPr>
              <w:spacing w:before="18" w:line="256" w:lineRule="auto"/>
              <w:ind w:left="28" w:right="18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2D61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915F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A6A8" w14:textId="77777777" w:rsidR="00825CB2" w:rsidRDefault="00825CB2" w:rsidP="001B01EE">
            <w:pPr>
              <w:spacing w:line="240" w:lineRule="exact"/>
              <w:ind w:left="213" w:right="1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36E6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F46B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75B4" w14:textId="77777777" w:rsidR="00825CB2" w:rsidRDefault="00825CB2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E4325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CA97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2EF46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4A44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825CB2" w14:paraId="2E16F1BE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4D5C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BD88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1CEAB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A323BCE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D24D3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AE6F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B4DC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14246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85611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63,90,000.00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A8D76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1C60E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8,52,000.00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7C6EC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72,42,000.00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742A6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13,03,560.00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97F9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85,45,560.00</w:t>
            </w:r>
          </w:p>
        </w:tc>
      </w:tr>
      <w:tr w:rsidR="00825CB2" w14:paraId="7CA238A7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4C809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DC16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F12A" w14:textId="77777777" w:rsidR="00825CB2" w:rsidRDefault="00825CB2" w:rsidP="001B01EE">
            <w:pPr>
              <w:spacing w:line="260" w:lineRule="exact"/>
              <w:ind w:left="28" w:right="-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</w:p>
          <w:p w14:paraId="31C5A270" w14:textId="77777777" w:rsidR="00825CB2" w:rsidRDefault="00825CB2" w:rsidP="001B01EE">
            <w:pPr>
              <w:spacing w:before="18" w:line="256" w:lineRule="auto"/>
              <w:ind w:left="28" w:righ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75C9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645B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C3B7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EFFE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92B3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DC68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5387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4,26,000.00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4267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39,76,000.00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3385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7,15,680.00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67CF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46,91,680.00</w:t>
            </w:r>
          </w:p>
        </w:tc>
      </w:tr>
      <w:tr w:rsidR="00825CB2" w14:paraId="56DA560B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514E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1A3F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B8E93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3DA94CE9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4BC5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7A84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EB66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292E7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82A9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3F9A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9EE1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16D2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78,10,000.00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76483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14,05,800.00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B07B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92,15,800.00</w:t>
            </w:r>
          </w:p>
        </w:tc>
      </w:tr>
      <w:tr w:rsidR="00825CB2" w14:paraId="2BBC04A2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CB7A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1B4E1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4DFFF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FD225AE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8190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6D2B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FEE34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203BA" w14:textId="77777777" w:rsidR="00825CB2" w:rsidRDefault="00825CB2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D150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1,77,50,000.00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9C43" w14:textId="77777777" w:rsidR="00825CB2" w:rsidRDefault="00825CB2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AB01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1828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2,13,00,000.00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AABB7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38,34,000.00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A8EFA" w14:textId="77777777" w:rsidR="00825CB2" w:rsidRDefault="00825CB2" w:rsidP="001B01EE">
            <w:pPr>
              <w:spacing w:line="240" w:lineRule="exact"/>
              <w:ind w:left="21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2,51,34,000.00</w:t>
            </w:r>
          </w:p>
        </w:tc>
      </w:tr>
      <w:tr w:rsidR="00825CB2" w14:paraId="72AC5E5F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7F69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C0B4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B7FE7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Sensor,</w:t>
            </w:r>
          </w:p>
          <w:p w14:paraId="4EC67179" w14:textId="77777777" w:rsidR="00825CB2" w:rsidRDefault="00825CB2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FD69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5F71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31AB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D28C3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B128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21,30,000.00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3029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6C8F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2,84,000.00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97B8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24,14,000.00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4BBA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4,34,520.00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0F43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28,48,520.00</w:t>
            </w:r>
          </w:p>
        </w:tc>
      </w:tr>
      <w:tr w:rsidR="00825CB2" w14:paraId="4A2B0983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44F7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ABA4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4B2B4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BB89475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2A17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892D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4E81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6574" w14:textId="77777777" w:rsidR="00825CB2" w:rsidRDefault="00825CB2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14FD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25DF" w14:textId="77777777" w:rsidR="00825CB2" w:rsidRDefault="00825CB2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AAE83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58A8B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4,26,000.00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0BDC1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76,680.00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64FD" w14:textId="77777777" w:rsidR="00825CB2" w:rsidRDefault="00825CB2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5,02,680.00</w:t>
            </w:r>
          </w:p>
        </w:tc>
      </w:tr>
      <w:tr w:rsidR="00825CB2" w14:paraId="54468E5C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AFE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5B67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F2BE7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70B3FA36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CA6D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8525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CDC91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97E5" w14:textId="77777777" w:rsidR="00825CB2" w:rsidRDefault="00825CB2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F159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1,06,500.00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D645" w14:textId="77777777" w:rsidR="00825CB2" w:rsidRDefault="00825CB2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90754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28,400.00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B21DD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1,34,900.00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2155" w14:textId="77777777" w:rsidR="00825CB2" w:rsidRDefault="00825CB2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24,282.00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E9213" w14:textId="77777777" w:rsidR="00825CB2" w:rsidRDefault="00825CB2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1,59,182.00</w:t>
            </w:r>
          </w:p>
        </w:tc>
      </w:tr>
    </w:tbl>
    <w:p w14:paraId="1F5E3E62" w14:textId="33660EBB" w:rsidR="00A61C1E" w:rsidRDefault="00A61C1E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825CB2" w14:paraId="50DFBA60" w14:textId="77777777" w:rsidTr="001B01EE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9251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FF05" w14:textId="77777777" w:rsidR="00825CB2" w:rsidRDefault="00825CB2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5B9B" w14:textId="77777777" w:rsidR="00825CB2" w:rsidRDefault="00825CB2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F54B" w14:textId="77777777" w:rsidR="00825CB2" w:rsidRDefault="00825CB2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7CB3099F" w14:textId="77777777" w:rsidR="00825CB2" w:rsidRDefault="00825CB2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0E9F" w14:textId="77777777" w:rsidR="00825CB2" w:rsidRDefault="00825CB2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A8EDF53" w14:textId="77777777" w:rsidR="00825CB2" w:rsidRDefault="00825CB2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4CD8" w14:textId="77777777" w:rsidR="00825CB2" w:rsidRDefault="00825CB2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BE35" w14:textId="77777777" w:rsidR="00825CB2" w:rsidRDefault="00825CB2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2647B286" w14:textId="77777777" w:rsidR="00825CB2" w:rsidRDefault="00825CB2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88C28" w14:textId="77777777" w:rsidR="00825CB2" w:rsidRDefault="00825CB2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2245AD54" w14:textId="77777777" w:rsidR="00825CB2" w:rsidRDefault="00825CB2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3E57" w14:textId="77777777" w:rsidR="00825CB2" w:rsidRDefault="00825CB2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24BF6CBE" w14:textId="77777777" w:rsidR="00825CB2" w:rsidRDefault="00825CB2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8665" w14:textId="77777777" w:rsidR="00825CB2" w:rsidRDefault="00825CB2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B1FB492" w14:textId="77777777" w:rsidR="00825CB2" w:rsidRDefault="00825CB2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23BF" w14:textId="77777777" w:rsidR="00825CB2" w:rsidRDefault="00825CB2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5EEB4701" w14:textId="77777777" w:rsidR="00825CB2" w:rsidRDefault="00825CB2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CB6E" w14:textId="77777777" w:rsidR="00825CB2" w:rsidRDefault="00825CB2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0FFBFB2E" w14:textId="77777777" w:rsidR="00825CB2" w:rsidRDefault="00825CB2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825CB2" w14:paraId="4A885285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DB3A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1E8D" w14:textId="77777777" w:rsidR="00825CB2" w:rsidRDefault="00825CB2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094D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353E8F0A" w14:textId="77777777" w:rsidR="00825CB2" w:rsidRDefault="00825CB2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3C0231B9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5DCC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41E9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6993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15C0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4F6C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BD8FE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84A7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9,94,000.00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E896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80,94,000.00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AE50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14,56,920.00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1B83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95,50,920.00</w:t>
            </w:r>
          </w:p>
        </w:tc>
      </w:tr>
      <w:tr w:rsidR="00825CB2" w14:paraId="55796B80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A1BD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3BF4E" w14:textId="77777777" w:rsidR="00825CB2" w:rsidRDefault="00825CB2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DFB1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7378404C" w14:textId="77777777" w:rsidR="00825CB2" w:rsidRDefault="00825CB2" w:rsidP="001B01EE">
            <w:pPr>
              <w:spacing w:before="18" w:line="256" w:lineRule="auto"/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89E2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A10E" w14:textId="77777777" w:rsidR="00825CB2" w:rsidRDefault="00825CB2" w:rsidP="001B01EE">
            <w:pPr>
              <w:spacing w:line="24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7CE4" w14:textId="77777777" w:rsidR="00825CB2" w:rsidRDefault="00825CB2" w:rsidP="001B01EE">
            <w:pPr>
              <w:spacing w:line="240" w:lineRule="exact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142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F266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2F60B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14,20,000.00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C64E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59506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2,13,000.00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D63B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16,33,000.00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1611C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2,93,940.00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75A8A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19,26,940.00</w:t>
            </w:r>
          </w:p>
        </w:tc>
      </w:tr>
      <w:tr w:rsidR="00825CB2" w14:paraId="5F548D2A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E1A5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01B" w14:textId="77777777" w:rsidR="00825CB2" w:rsidRDefault="00825CB2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FB7E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E8E3" w14:textId="77777777" w:rsidR="00825CB2" w:rsidRDefault="00825CB2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3DAF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527A8" w14:textId="77777777" w:rsidR="00825CB2" w:rsidRDefault="00825CB2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4400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A63" w14:textId="77777777" w:rsidR="00825CB2" w:rsidRDefault="00825CB2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57181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3E07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560E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23CF" w14:textId="77777777" w:rsidR="00825CB2" w:rsidRDefault="00825CB2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BC67" w14:textId="77777777" w:rsidR="00825CB2" w:rsidRDefault="00825CB2" w:rsidP="001B01EE"/>
        </w:tc>
      </w:tr>
      <w:tr w:rsidR="00825CB2" w14:paraId="2E37B879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649E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8CB81" w14:textId="77777777" w:rsidR="00825CB2" w:rsidRDefault="00825CB2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DFFF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DBBB" w14:textId="77777777" w:rsidR="00825CB2" w:rsidRDefault="00825CB2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6136" w14:textId="77777777" w:rsidR="00825CB2" w:rsidRDefault="00825CB2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3682" w14:textId="77777777" w:rsidR="00825CB2" w:rsidRDefault="00825CB2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C124F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74EEA" w14:textId="77777777" w:rsidR="00825CB2" w:rsidRDefault="00825CB2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6EA1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E7A3" w14:textId="77777777" w:rsidR="00825CB2" w:rsidRDefault="00825CB2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62731" w14:textId="77777777" w:rsidR="00825CB2" w:rsidRDefault="00825CB2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4783" w14:textId="77777777" w:rsidR="00825CB2" w:rsidRDefault="00825CB2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35B9" w14:textId="77777777" w:rsidR="00825CB2" w:rsidRDefault="00825CB2" w:rsidP="001B01EE"/>
        </w:tc>
      </w:tr>
      <w:tr w:rsidR="00825CB2" w14:paraId="731E7537" w14:textId="77777777" w:rsidTr="001B01EE">
        <w:trPr>
          <w:trHeight w:hRule="exact" w:val="293"/>
        </w:trPr>
        <w:tc>
          <w:tcPr>
            <w:tcW w:w="13573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AACD1A0" w14:textId="77777777" w:rsidR="00825CB2" w:rsidRDefault="00825CB2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TSS/SP/SSPS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2F2AE88" w14:textId="77777777" w:rsidR="00825CB2" w:rsidRDefault="00825CB2" w:rsidP="001B01EE">
            <w:pPr>
              <w:spacing w:line="220" w:lineRule="exact"/>
              <w:ind w:left="21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6,71,16,158.00</w:t>
            </w:r>
          </w:p>
        </w:tc>
      </w:tr>
      <w:tr w:rsidR="00825CB2" w14:paraId="4D0AC4E0" w14:textId="77777777" w:rsidTr="001B01EE">
        <w:trPr>
          <w:trHeight w:hRule="exact" w:val="1434"/>
        </w:trPr>
        <w:tc>
          <w:tcPr>
            <w:tcW w:w="34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3A8B4" w14:textId="77777777" w:rsidR="00825CB2" w:rsidRDefault="00825CB2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BE69E" w14:textId="77777777" w:rsidR="00825CB2" w:rsidRDefault="00825CB2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6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2486" w14:textId="77777777" w:rsidR="00825CB2" w:rsidRDefault="00825CB2" w:rsidP="001B01EE">
            <w:pPr>
              <w:spacing w:line="240" w:lineRule="exact"/>
              <w:ind w:left="28" w:right="-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(IAC)</w:t>
            </w:r>
          </w:p>
          <w:p w14:paraId="58B4FC73" w14:textId="77777777" w:rsidR="00825CB2" w:rsidRDefault="00825CB2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coated 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Backup,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A477" w14:textId="77777777" w:rsidR="00825CB2" w:rsidRDefault="00825CB2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3728" w14:textId="77777777" w:rsidR="00825CB2" w:rsidRDefault="00825CB2" w:rsidP="001B01EE">
            <w:pPr>
              <w:spacing w:line="22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98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CFC6" w14:textId="77777777" w:rsidR="00825CB2" w:rsidRDefault="00825CB2" w:rsidP="001B01EE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98</w:t>
            </w:r>
          </w:p>
        </w:tc>
        <w:tc>
          <w:tcPr>
            <w:tcW w:w="11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ABB64" w14:textId="77777777" w:rsidR="00825CB2" w:rsidRDefault="00825CB2" w:rsidP="001B01EE">
            <w:pPr>
              <w:spacing w:line="22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3CAB5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1,71,50,000.00</w:t>
            </w:r>
          </w:p>
        </w:tc>
        <w:tc>
          <w:tcPr>
            <w:tcW w:w="11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8AB9" w14:textId="77777777" w:rsidR="00825CB2" w:rsidRDefault="00825CB2" w:rsidP="001B01EE">
            <w:pPr>
              <w:spacing w:line="22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B68B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34,30,000.00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9DC72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2,05,80,000.00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D51C" w14:textId="77777777" w:rsidR="00825CB2" w:rsidRDefault="00825CB2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37,04,400.00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68E4" w14:textId="77777777" w:rsidR="00825CB2" w:rsidRDefault="00825CB2" w:rsidP="001B01EE">
            <w:pPr>
              <w:spacing w:line="220" w:lineRule="exact"/>
              <w:ind w:left="21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2,42,84,400.00</w:t>
            </w:r>
          </w:p>
        </w:tc>
      </w:tr>
      <w:tr w:rsidR="00825CB2" w14:paraId="147AC4D3" w14:textId="77777777" w:rsidTr="001B01EE">
        <w:trPr>
          <w:trHeight w:hRule="exact" w:val="143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9B3E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37983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93DDB" w14:textId="77777777" w:rsidR="00825CB2" w:rsidRDefault="00825CB2" w:rsidP="001B01EE">
            <w:pPr>
              <w:spacing w:line="260" w:lineRule="exact"/>
              <w:ind w:left="28" w:right="17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006B4EE" w14:textId="77777777" w:rsidR="00825CB2" w:rsidRDefault="00825CB2" w:rsidP="001B01EE">
            <w:pPr>
              <w:spacing w:before="18" w:line="256" w:lineRule="auto"/>
              <w:ind w:left="28" w:right="18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D50B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4E4E2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7C6E" w14:textId="77777777" w:rsidR="00825CB2" w:rsidRDefault="00825CB2" w:rsidP="001B01EE">
            <w:pPr>
              <w:spacing w:line="240" w:lineRule="exact"/>
              <w:ind w:left="212" w:right="1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68FD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BABC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3657D" w14:textId="77777777" w:rsidR="00825CB2" w:rsidRDefault="00825CB2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1FCF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5042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DFA6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DBDE4" w14:textId="77777777" w:rsidR="00825CB2" w:rsidRDefault="00825CB2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825CB2" w14:paraId="70B84DD0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82D5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F75B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0698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475FD953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1DDE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3A9E2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33F2" w14:textId="77777777" w:rsidR="00825CB2" w:rsidRDefault="00825CB2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A9385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2F89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44,10,000.00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E428F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2CBB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5,88,000.00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CF865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49,98,000.00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1B46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8,99,640.00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2B71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58,97,640.00</w:t>
            </w:r>
          </w:p>
        </w:tc>
      </w:tr>
      <w:tr w:rsidR="00825CB2" w14:paraId="7F5AAB0A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1481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8118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1C3B" w14:textId="77777777" w:rsidR="00825CB2" w:rsidRDefault="00825CB2" w:rsidP="001B01EE">
            <w:pPr>
              <w:spacing w:line="260" w:lineRule="exact"/>
              <w:ind w:left="28" w:right="-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</w:p>
          <w:p w14:paraId="0115EB37" w14:textId="77777777" w:rsidR="00825CB2" w:rsidRDefault="00825CB2" w:rsidP="001B01EE">
            <w:pPr>
              <w:spacing w:before="18" w:line="256" w:lineRule="auto"/>
              <w:ind w:left="28" w:righ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401F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C65E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F909" w14:textId="77777777" w:rsidR="00825CB2" w:rsidRDefault="00825CB2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B5E6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F420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329C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7ED8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2,94,000.00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629EB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27,44,000.00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E32E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4,93,920.00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2824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32,37,920.00</w:t>
            </w:r>
          </w:p>
        </w:tc>
      </w:tr>
      <w:tr w:rsidR="00825CB2" w14:paraId="6ACC4DF0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A727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5B36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EA80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352D2012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17DA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3BA59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ABFE" w14:textId="77777777" w:rsidR="00825CB2" w:rsidRDefault="00825CB2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09F0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10DC9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AAA70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8366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AB6E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53,90,000.00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90D3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9,70,200.00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BDC7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63,60,200.00</w:t>
            </w:r>
          </w:p>
        </w:tc>
      </w:tr>
      <w:tr w:rsidR="00825CB2" w14:paraId="43A2922F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D770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C937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218B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4CE28DD0" w14:textId="77777777" w:rsidR="00825CB2" w:rsidRDefault="00825CB2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46DF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6987A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5464" w14:textId="77777777" w:rsidR="00825CB2" w:rsidRDefault="00825CB2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5287" w14:textId="77777777" w:rsidR="00825CB2" w:rsidRDefault="00825CB2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8C27C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1,20,00,000.00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E6C9" w14:textId="77777777" w:rsidR="00825CB2" w:rsidRDefault="00825CB2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A1C3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24,00,000.00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6952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1,44,00,000.00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61A1A" w14:textId="77777777" w:rsidR="00825CB2" w:rsidRDefault="00825CB2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25,92,000.00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40A79" w14:textId="77777777" w:rsidR="00825CB2" w:rsidRDefault="00825CB2" w:rsidP="001B01EE">
            <w:pPr>
              <w:spacing w:line="240" w:lineRule="exact"/>
              <w:ind w:left="21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1,69,92,000.00</w:t>
            </w:r>
          </w:p>
        </w:tc>
      </w:tr>
      <w:tr w:rsidR="00825CB2" w14:paraId="5C8E9ECE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E0D3" w14:textId="77777777" w:rsidR="00825CB2" w:rsidRDefault="00825CB2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F0FD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2128" w14:textId="77777777" w:rsidR="00825CB2" w:rsidRDefault="00825CB2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Sensor,</w:t>
            </w:r>
          </w:p>
          <w:p w14:paraId="01B1D021" w14:textId="77777777" w:rsidR="00825CB2" w:rsidRDefault="00825CB2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383D" w14:textId="77777777" w:rsidR="00825CB2" w:rsidRDefault="00825CB2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431E" w14:textId="77777777" w:rsidR="00825CB2" w:rsidRDefault="00825CB2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C744" w14:textId="77777777" w:rsidR="00825CB2" w:rsidRDefault="00825CB2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4EBA" w14:textId="77777777" w:rsidR="00825CB2" w:rsidRDefault="00825CB2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F2F0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14,70,000.00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0B1F6" w14:textId="77777777" w:rsidR="00825CB2" w:rsidRDefault="00825CB2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FCDD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1,96,000.00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8399" w14:textId="77777777" w:rsidR="00825CB2" w:rsidRDefault="00825CB2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16,66,000.00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17234" w14:textId="77777777" w:rsidR="00825CB2" w:rsidRDefault="00825CB2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2,99,880.00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704C4" w14:textId="77777777" w:rsidR="00825CB2" w:rsidRDefault="00825CB2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19,65,880.00</w:t>
            </w:r>
          </w:p>
        </w:tc>
      </w:tr>
    </w:tbl>
    <w:p w14:paraId="6D4FFCE3" w14:textId="1074CAFD" w:rsidR="00825CB2" w:rsidRDefault="00825CB2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B9BF5DE" w14:textId="59343B0F" w:rsidR="00FE6F09" w:rsidRDefault="00FE6F09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43CAA091" w14:textId="4F7EA6A7" w:rsidR="00FE6F09" w:rsidRDefault="00FE6F09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48CC358D" w14:textId="5D2F36BE" w:rsidR="00FE6F09" w:rsidRDefault="00FE6F09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753ECAA" w14:textId="69AB2732" w:rsidR="00FE6F09" w:rsidRDefault="00FE6F09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056EBD" w14:paraId="5C3D0F39" w14:textId="77777777" w:rsidTr="001B01EE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31B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8003" w14:textId="77777777" w:rsidR="00056EBD" w:rsidRDefault="00056EBD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C0B7" w14:textId="77777777" w:rsidR="00056EBD" w:rsidRDefault="00056EBD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0D36" w14:textId="77777777" w:rsidR="00056EBD" w:rsidRDefault="00056EBD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0B59BD91" w14:textId="77777777" w:rsidR="00056EBD" w:rsidRDefault="00056EBD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1B33" w14:textId="77777777" w:rsidR="00056EBD" w:rsidRDefault="00056EBD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40823DDB" w14:textId="77777777" w:rsidR="00056EBD" w:rsidRDefault="00056EBD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DB97" w14:textId="77777777" w:rsidR="00056EBD" w:rsidRDefault="00056EBD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1250" w14:textId="77777777" w:rsidR="00056EBD" w:rsidRDefault="00056EBD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66EF5476" w14:textId="77777777" w:rsidR="00056EBD" w:rsidRDefault="00056EBD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2510" w14:textId="77777777" w:rsidR="00056EBD" w:rsidRDefault="00056EBD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30028365" w14:textId="77777777" w:rsidR="00056EBD" w:rsidRDefault="00056EBD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9673" w14:textId="77777777" w:rsidR="00056EBD" w:rsidRDefault="00056EBD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65D3B508" w14:textId="77777777" w:rsidR="00056EBD" w:rsidRDefault="00056EBD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EC78" w14:textId="77777777" w:rsidR="00056EBD" w:rsidRDefault="00056EBD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4807509" w14:textId="77777777" w:rsidR="00056EBD" w:rsidRDefault="00056EBD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B202" w14:textId="77777777" w:rsidR="00056EBD" w:rsidRDefault="00056EBD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04B7EB78" w14:textId="77777777" w:rsidR="00056EBD" w:rsidRDefault="00056EBD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10DEC" w14:textId="77777777" w:rsidR="00056EBD" w:rsidRDefault="00056EBD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50FDA78" w14:textId="77777777" w:rsidR="00056EBD" w:rsidRDefault="00056EBD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056EBD" w14:paraId="671B7B0F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F18C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85AA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ADD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ADC87B2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891D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E206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B468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2C469" w14:textId="77777777" w:rsidR="00056EBD" w:rsidRDefault="00056EBD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5C6B0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2,45,000.00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1FE9" w14:textId="77777777" w:rsidR="00056EBD" w:rsidRDefault="00056EB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FC8C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4499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2,94,000.00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9532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52,920.00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1836B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3,46,920.00</w:t>
            </w:r>
          </w:p>
        </w:tc>
      </w:tr>
      <w:tr w:rsidR="00056EBD" w14:paraId="2EDC80CA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CA7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ECC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6FC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74CA0AEC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FED1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4DCC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7BF4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0866" w14:textId="77777777" w:rsidR="00056EBD" w:rsidRDefault="00056EBD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F2D7" w14:textId="77777777" w:rsidR="00056EBD" w:rsidRDefault="00056EB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73,500.00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0E61" w14:textId="77777777" w:rsidR="00056EBD" w:rsidRDefault="00056EB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64C5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19,600.00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BC8FB" w14:textId="77777777" w:rsidR="00056EBD" w:rsidRDefault="00056EB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93,100.00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A4949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16,758.00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31FD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1,09,858.00</w:t>
            </w:r>
          </w:p>
        </w:tc>
      </w:tr>
      <w:tr w:rsidR="00056EBD" w14:paraId="14A811B9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A2F8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D8E9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542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14D089EE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1F482B8E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BB3FD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4BCBC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719B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2426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7B4F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A2D56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A24F4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6,86,000.00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74BE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55,86,000.00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3572A" w14:textId="77777777" w:rsidR="00056EBD" w:rsidRDefault="00056EBD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10,05,480.00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E4AA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65,91,480.00</w:t>
            </w:r>
          </w:p>
        </w:tc>
      </w:tr>
      <w:tr w:rsidR="00056EBD" w14:paraId="24E7B650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9005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D0ED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0E6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2DB589DD" w14:textId="77777777" w:rsidR="00056EBD" w:rsidRDefault="00056EBD" w:rsidP="001B01EE">
            <w:pPr>
              <w:spacing w:before="18" w:line="256" w:lineRule="auto"/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A8F8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D0915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666A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A6AE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4791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9,80,000.00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3DCD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96D3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1,47,000.00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DCB8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11,27,000.00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3DF0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2,02,860.00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D16A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13,29,860.00</w:t>
            </w:r>
          </w:p>
        </w:tc>
      </w:tr>
      <w:tr w:rsidR="00056EBD" w14:paraId="78D156DC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9D6A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C7D6" w14:textId="77777777" w:rsidR="00056EBD" w:rsidRDefault="00056EB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E456C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EA45" w14:textId="77777777" w:rsidR="00056EBD" w:rsidRDefault="00056EB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D2F15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268E" w14:textId="77777777" w:rsidR="00056EBD" w:rsidRDefault="00056EB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B49C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7FCB" w14:textId="77777777" w:rsidR="00056EBD" w:rsidRDefault="00056EB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B6547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93DD9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5444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BBBE0" w14:textId="77777777" w:rsidR="00056EBD" w:rsidRDefault="00056EB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4DEC" w14:textId="77777777" w:rsidR="00056EBD" w:rsidRDefault="00056EBD" w:rsidP="001B01EE"/>
        </w:tc>
      </w:tr>
      <w:tr w:rsidR="00056EBD" w14:paraId="296C61AC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2724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553C" w14:textId="77777777" w:rsidR="00056EBD" w:rsidRDefault="00056EB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D1BC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0B90" w14:textId="77777777" w:rsidR="00056EBD" w:rsidRDefault="00056EB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96D4D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0296" w14:textId="77777777" w:rsidR="00056EBD" w:rsidRDefault="00056EB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DF47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075C4" w14:textId="77777777" w:rsidR="00056EBD" w:rsidRDefault="00056EB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2CB47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D2BEC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E15E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8473" w14:textId="77777777" w:rsidR="00056EBD" w:rsidRDefault="00056EB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A1D8B" w14:textId="77777777" w:rsidR="00056EBD" w:rsidRDefault="00056EBD" w:rsidP="001B01EE"/>
        </w:tc>
      </w:tr>
      <w:tr w:rsidR="00056EBD" w14:paraId="1BD482D8" w14:textId="77777777" w:rsidTr="001B01EE">
        <w:trPr>
          <w:trHeight w:hRule="exact" w:val="293"/>
        </w:trPr>
        <w:tc>
          <w:tcPr>
            <w:tcW w:w="13573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DEBC6D8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Maintenance</w:t>
            </w:r>
            <w:r>
              <w:rPr>
                <w:rFonts w:ascii="Calibri" w:eastAsia="Calibri" w:hAnsi="Calibri" w:cs="Calibri"/>
                <w:b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Depots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3831A0" w14:textId="77777777" w:rsidR="00056EBD" w:rsidRDefault="00056EBD" w:rsidP="001B01EE">
            <w:pPr>
              <w:spacing w:line="220" w:lineRule="exact"/>
              <w:ind w:left="21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2,37,64,374.00</w:t>
            </w:r>
          </w:p>
        </w:tc>
      </w:tr>
      <w:tr w:rsidR="00056EBD" w14:paraId="754AD672" w14:textId="77777777" w:rsidTr="001B01EE">
        <w:trPr>
          <w:trHeight w:hRule="exact" w:val="1434"/>
        </w:trPr>
        <w:tc>
          <w:tcPr>
            <w:tcW w:w="34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C6964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401C2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6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66EA" w14:textId="77777777" w:rsidR="00056EBD" w:rsidRDefault="00056EBD" w:rsidP="001B01EE">
            <w:pPr>
              <w:spacing w:line="240" w:lineRule="exact"/>
              <w:ind w:left="28" w:right="-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(IAC)</w:t>
            </w:r>
          </w:p>
          <w:p w14:paraId="3F7CE72A" w14:textId="77777777" w:rsidR="00056EBD" w:rsidRDefault="00056EBD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coated 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Backup,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0D07" w14:textId="77777777" w:rsidR="00056EBD" w:rsidRDefault="00056EBD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9860F" w14:textId="77777777" w:rsidR="00056EBD" w:rsidRDefault="00056EBD" w:rsidP="001B01EE">
            <w:pPr>
              <w:spacing w:line="22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27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AFFC" w14:textId="77777777" w:rsidR="00056EBD" w:rsidRDefault="00056EBD" w:rsidP="001B01EE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27</w:t>
            </w:r>
          </w:p>
        </w:tc>
        <w:tc>
          <w:tcPr>
            <w:tcW w:w="11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43BC7" w14:textId="77777777" w:rsidR="00056EBD" w:rsidRDefault="00056EBD" w:rsidP="001B01EE">
            <w:pPr>
              <w:spacing w:line="22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040D" w14:textId="77777777" w:rsidR="00056EBD" w:rsidRDefault="00056EBD" w:rsidP="001B01EE">
            <w:pPr>
              <w:spacing w:line="22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47,25,000.00</w:t>
            </w:r>
          </w:p>
        </w:tc>
        <w:tc>
          <w:tcPr>
            <w:tcW w:w="11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60DC" w14:textId="77777777" w:rsidR="00056EBD" w:rsidRDefault="00056EBD" w:rsidP="001B01EE">
            <w:pPr>
              <w:spacing w:line="22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99B6" w14:textId="77777777" w:rsidR="00056EBD" w:rsidRDefault="00056EBD" w:rsidP="001B01EE">
            <w:pPr>
              <w:spacing w:line="22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9,45,000.00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BA107" w14:textId="77777777" w:rsidR="00056EBD" w:rsidRDefault="00056EBD" w:rsidP="001B01EE">
            <w:pPr>
              <w:spacing w:line="22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56,70,000.00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4F13" w14:textId="77777777" w:rsidR="00056EBD" w:rsidRDefault="00056EBD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10,20,600.00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7B53" w14:textId="77777777" w:rsidR="00056EBD" w:rsidRDefault="00056EBD" w:rsidP="001B01EE">
            <w:pPr>
              <w:spacing w:line="22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66,90,600.00</w:t>
            </w:r>
          </w:p>
        </w:tc>
      </w:tr>
      <w:tr w:rsidR="00056EBD" w14:paraId="011DD425" w14:textId="77777777" w:rsidTr="001B01EE">
        <w:trPr>
          <w:trHeight w:hRule="exact" w:val="143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D590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E2C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AFAF4" w14:textId="77777777" w:rsidR="00056EBD" w:rsidRDefault="00056EBD" w:rsidP="001B01EE">
            <w:pPr>
              <w:spacing w:line="260" w:lineRule="exact"/>
              <w:ind w:left="28" w:right="17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7A1A5CD8" w14:textId="77777777" w:rsidR="00056EBD" w:rsidRDefault="00056EBD" w:rsidP="001B01EE">
            <w:pPr>
              <w:spacing w:before="18" w:line="256" w:lineRule="auto"/>
              <w:ind w:left="28" w:right="18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D47C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895E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9956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D6F4E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CEDD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22,95,000.00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3D1B9" w14:textId="77777777" w:rsidR="00056EBD" w:rsidRDefault="00056EB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16D17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4,59,000.00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DEC0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27,54,000.00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4BF5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4,95,720.00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D88A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32,49,720.00</w:t>
            </w:r>
          </w:p>
        </w:tc>
      </w:tr>
      <w:tr w:rsidR="00056EBD" w14:paraId="69FD6D66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030C8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625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886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4B9DFD34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996C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7C6E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6AA5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F7E2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87EEF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12,15,000.00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449B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6C77A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1,62,000.00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4CA4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13,77,000.00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07B3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2,47,860.00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00284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16,24,860.00</w:t>
            </w:r>
          </w:p>
        </w:tc>
      </w:tr>
      <w:tr w:rsidR="00056EBD" w14:paraId="0988DD1E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DC6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699B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A939" w14:textId="77777777" w:rsidR="00056EBD" w:rsidRDefault="00056EBD" w:rsidP="001B01EE">
            <w:pPr>
              <w:spacing w:line="260" w:lineRule="exact"/>
              <w:ind w:left="28" w:right="-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</w:p>
          <w:p w14:paraId="0DDCC714" w14:textId="77777777" w:rsidR="00056EBD" w:rsidRDefault="00056EBD" w:rsidP="001B01EE">
            <w:pPr>
              <w:spacing w:before="18" w:line="256" w:lineRule="auto"/>
              <w:ind w:left="28" w:righ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DF5CC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8168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034A4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6AD2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BBB4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B1D2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9F6E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1,62,000.00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0624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15,12,000.00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68258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2,72,160.00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600E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17,84,160.00</w:t>
            </w:r>
          </w:p>
        </w:tc>
      </w:tr>
      <w:tr w:rsidR="00056EBD" w14:paraId="26B27C8B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8E2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6631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1DC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7784760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6D1B1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4666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47B64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77FB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AB0E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0DE2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949C0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42DD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14,85,000.00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D247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2,67,300.00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DE42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17,52,300.00</w:t>
            </w:r>
          </w:p>
        </w:tc>
      </w:tr>
      <w:tr w:rsidR="00056EBD" w14:paraId="6C8F6871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C3BFC" w14:textId="77777777" w:rsidR="00056EBD" w:rsidRDefault="00056EBD" w:rsidP="001B01EE"/>
          <w:p w14:paraId="2853BB1A" w14:textId="77777777" w:rsidR="00056EBD" w:rsidRDefault="00056EBD" w:rsidP="001B01EE"/>
          <w:p w14:paraId="6BBE7EEA" w14:textId="77777777" w:rsidR="00056EBD" w:rsidRDefault="00056EBD" w:rsidP="001B01EE"/>
          <w:p w14:paraId="5935608E" w14:textId="77777777" w:rsidR="00056EBD" w:rsidRDefault="00056EBD" w:rsidP="001B01EE"/>
          <w:p w14:paraId="2860AFEC" w14:textId="0617C6E1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B8E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D99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0416831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0189E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4AA0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4C540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FC19" w14:textId="77777777" w:rsidR="00056EBD" w:rsidRDefault="00056EB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085F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33,75,000.00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14AE" w14:textId="77777777" w:rsidR="00056EBD" w:rsidRDefault="00056EB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2DD5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6,75,000.00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F6F5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40,50,000.00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DFC9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7,29,000.00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E023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47,79,000.00</w:t>
            </w:r>
          </w:p>
        </w:tc>
      </w:tr>
    </w:tbl>
    <w:p w14:paraId="660BA9AA" w14:textId="449BE610" w:rsidR="00FE6F09" w:rsidRDefault="00FE6F09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32107AFD" w14:textId="3D4B19F2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056EBD" w14:paraId="2FA83A64" w14:textId="77777777" w:rsidTr="001B01EE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8A7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33B4" w14:textId="77777777" w:rsidR="00056EBD" w:rsidRDefault="00056EBD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06D1C" w14:textId="77777777" w:rsidR="00056EBD" w:rsidRDefault="00056EBD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BA85" w14:textId="77777777" w:rsidR="00056EBD" w:rsidRDefault="00056EBD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631E30CB" w14:textId="77777777" w:rsidR="00056EBD" w:rsidRDefault="00056EBD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C998" w14:textId="77777777" w:rsidR="00056EBD" w:rsidRDefault="00056EBD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53C8AA2" w14:textId="77777777" w:rsidR="00056EBD" w:rsidRDefault="00056EBD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F4E75" w14:textId="77777777" w:rsidR="00056EBD" w:rsidRDefault="00056EBD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9DAC" w14:textId="77777777" w:rsidR="00056EBD" w:rsidRDefault="00056EBD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3D5A87AE" w14:textId="77777777" w:rsidR="00056EBD" w:rsidRDefault="00056EBD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400E4" w14:textId="77777777" w:rsidR="00056EBD" w:rsidRDefault="00056EBD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7B730D21" w14:textId="77777777" w:rsidR="00056EBD" w:rsidRDefault="00056EBD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B72F" w14:textId="77777777" w:rsidR="00056EBD" w:rsidRDefault="00056EBD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2D3F33DB" w14:textId="77777777" w:rsidR="00056EBD" w:rsidRDefault="00056EBD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31B9" w14:textId="77777777" w:rsidR="00056EBD" w:rsidRDefault="00056EBD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E4165E3" w14:textId="77777777" w:rsidR="00056EBD" w:rsidRDefault="00056EBD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B405" w14:textId="77777777" w:rsidR="00056EBD" w:rsidRDefault="00056EBD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397CF5B7" w14:textId="77777777" w:rsidR="00056EBD" w:rsidRDefault="00056EBD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B356A" w14:textId="77777777" w:rsidR="00056EBD" w:rsidRDefault="00056EBD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1F6CE55F" w14:textId="77777777" w:rsidR="00056EBD" w:rsidRDefault="00056EBD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056EBD" w14:paraId="16D6BF10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CFB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757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BD4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Sensor,</w:t>
            </w:r>
          </w:p>
          <w:p w14:paraId="4AFA3A6A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C461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AF35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425F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003E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1A2B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8,10,000.00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E70B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81E9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1,08,000.00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0BD96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9,18,000.00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D338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1,65,240.00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003C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10,83,240.00</w:t>
            </w:r>
          </w:p>
        </w:tc>
      </w:tr>
      <w:tr w:rsidR="00056EBD" w14:paraId="2DFA39F5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844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86B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9074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4648FEBE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9197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5481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9C13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5C1F" w14:textId="77777777" w:rsidR="00056EBD" w:rsidRDefault="00056EBD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7D539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BBE2" w14:textId="77777777" w:rsidR="00056EBD" w:rsidRDefault="00056EB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8E37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A7E7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18A4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29,160.00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2F9C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1,91,160.00</w:t>
            </w:r>
          </w:p>
        </w:tc>
      </w:tr>
      <w:tr w:rsidR="00056EBD" w14:paraId="5C57CA0D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E2E0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2A4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523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56C1B857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9B4D9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E178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57D00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62FD" w14:textId="77777777" w:rsidR="00056EBD" w:rsidRDefault="00056EBD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2C4B" w14:textId="77777777" w:rsidR="00056EBD" w:rsidRDefault="00056EB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40,500.00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35C8" w14:textId="77777777" w:rsidR="00056EBD" w:rsidRDefault="00056EB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AE8C9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14A86" w14:textId="77777777" w:rsidR="00056EBD" w:rsidRDefault="00056EB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51,300.00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4D8EA" w14:textId="77777777" w:rsidR="00056EBD" w:rsidRDefault="00056EBD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9,234.00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24180" w14:textId="77777777" w:rsidR="00056EBD" w:rsidRDefault="00056EBD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60,534.00</w:t>
            </w:r>
          </w:p>
        </w:tc>
      </w:tr>
      <w:tr w:rsidR="00056EBD" w14:paraId="3F42CC49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4CE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6479C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F1A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75A48688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43C9FAB4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A96D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92DD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A0114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191B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80D87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E376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20387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1,89,000.00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E2DD5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15,39,000.00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0B69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2,77,020.00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F9C7B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18,16,020.00</w:t>
            </w:r>
          </w:p>
        </w:tc>
      </w:tr>
      <w:tr w:rsidR="00056EBD" w14:paraId="73708A46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EFC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58CD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755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32BC2073" w14:textId="77777777" w:rsidR="00056EBD" w:rsidRDefault="00056EBD" w:rsidP="001B01EE">
            <w:pPr>
              <w:spacing w:before="18" w:line="256" w:lineRule="auto"/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A069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C4AC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0BCF1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6E2E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923C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5,40,000.00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220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FF6A8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66D7E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6,21,000.00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21CF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1,11,780.00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F465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7,32,780.00</w:t>
            </w:r>
          </w:p>
        </w:tc>
      </w:tr>
      <w:tr w:rsidR="00056EBD" w14:paraId="70174F41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997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2635" w14:textId="77777777" w:rsidR="00056EBD" w:rsidRDefault="00056EB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71E7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A308" w14:textId="77777777" w:rsidR="00056EBD" w:rsidRDefault="00056EB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23FA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FEE4" w14:textId="77777777" w:rsidR="00056EBD" w:rsidRDefault="00056EB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7633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68A8" w14:textId="77777777" w:rsidR="00056EBD" w:rsidRDefault="00056EB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6BE9C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4EC0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DAC4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D61D5" w14:textId="77777777" w:rsidR="00056EBD" w:rsidRDefault="00056EB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EDD94" w14:textId="77777777" w:rsidR="00056EBD" w:rsidRDefault="00056EBD" w:rsidP="001B01EE"/>
        </w:tc>
      </w:tr>
      <w:tr w:rsidR="00056EBD" w14:paraId="011D95A9" w14:textId="77777777" w:rsidTr="001B01EE">
        <w:trPr>
          <w:trHeight w:hRule="exact" w:val="287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85E4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6D38A" w14:textId="77777777" w:rsidR="00056EBD" w:rsidRDefault="00056EBD" w:rsidP="001B01EE"/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42FB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C55BF" w14:textId="77777777" w:rsidR="00056EBD" w:rsidRDefault="00056EBD" w:rsidP="001B01EE"/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73ED" w14:textId="77777777" w:rsidR="00056EBD" w:rsidRDefault="00056EBD" w:rsidP="001B01EE"/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2889" w14:textId="77777777" w:rsidR="00056EBD" w:rsidRDefault="00056EBD" w:rsidP="001B01EE"/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DD6A7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9811" w14:textId="77777777" w:rsidR="00056EBD" w:rsidRDefault="00056EBD" w:rsidP="001B01EE"/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67E05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D6858" w14:textId="77777777" w:rsidR="00056EBD" w:rsidRDefault="00056EBD" w:rsidP="001B01EE"/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8F2B3" w14:textId="77777777" w:rsidR="00056EBD" w:rsidRDefault="00056EBD" w:rsidP="001B01EE"/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AB19" w14:textId="77777777" w:rsidR="00056EBD" w:rsidRDefault="00056EBD" w:rsidP="001B01EE"/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7B166" w14:textId="77777777" w:rsidR="00056EBD" w:rsidRDefault="00056EBD" w:rsidP="001B01EE"/>
        </w:tc>
      </w:tr>
      <w:tr w:rsidR="00056EBD" w14:paraId="3D6EAE9F" w14:textId="77777777" w:rsidTr="001B01EE">
        <w:trPr>
          <w:trHeight w:hRule="exact" w:val="293"/>
        </w:trPr>
        <w:tc>
          <w:tcPr>
            <w:tcW w:w="13573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70334C2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Offices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10BD172" w14:textId="77777777" w:rsidR="00056EBD" w:rsidRDefault="00056EBD" w:rsidP="001B01EE">
            <w:pPr>
              <w:spacing w:line="220" w:lineRule="exact"/>
              <w:ind w:left="21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3,16,69,666.00</w:t>
            </w:r>
          </w:p>
        </w:tc>
      </w:tr>
      <w:tr w:rsidR="00056EBD" w14:paraId="25062F89" w14:textId="77777777" w:rsidTr="001B01EE">
        <w:trPr>
          <w:trHeight w:hRule="exact" w:val="1434"/>
        </w:trPr>
        <w:tc>
          <w:tcPr>
            <w:tcW w:w="34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EA0B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89CF6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6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A5199" w14:textId="77777777" w:rsidR="00056EBD" w:rsidRDefault="00056EBD" w:rsidP="001B01EE">
            <w:pPr>
              <w:spacing w:line="240" w:lineRule="exact"/>
              <w:ind w:left="28" w:right="-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(IAC)</w:t>
            </w:r>
          </w:p>
          <w:p w14:paraId="46893851" w14:textId="77777777" w:rsidR="00056EBD" w:rsidRDefault="00056EBD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coated 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Backup,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25E2F" w14:textId="77777777" w:rsidR="00056EBD" w:rsidRDefault="00056EBD" w:rsidP="001B01EE">
            <w:pPr>
              <w:spacing w:line="22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F3FD" w14:textId="77777777" w:rsidR="00056EBD" w:rsidRDefault="00056EBD" w:rsidP="001B01EE">
            <w:pPr>
              <w:spacing w:line="22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46</w:t>
            </w:r>
          </w:p>
        </w:tc>
        <w:tc>
          <w:tcPr>
            <w:tcW w:w="5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EC41" w14:textId="77777777" w:rsidR="00056EBD" w:rsidRDefault="00056EBD" w:rsidP="001B01EE">
            <w:pPr>
              <w:spacing w:line="22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46</w:t>
            </w:r>
          </w:p>
        </w:tc>
        <w:tc>
          <w:tcPr>
            <w:tcW w:w="11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4E0F" w14:textId="77777777" w:rsidR="00056EBD" w:rsidRDefault="00056EBD" w:rsidP="001B01EE">
            <w:pPr>
              <w:spacing w:line="22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6420" w14:textId="77777777" w:rsidR="00056EBD" w:rsidRDefault="00056EBD" w:rsidP="001B01EE">
            <w:pPr>
              <w:spacing w:line="22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80,50,000.00</w:t>
            </w:r>
          </w:p>
        </w:tc>
        <w:tc>
          <w:tcPr>
            <w:tcW w:w="11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EED3" w14:textId="77777777" w:rsidR="00056EBD" w:rsidRDefault="00056EBD" w:rsidP="001B01EE">
            <w:pPr>
              <w:spacing w:line="22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EE44" w14:textId="77777777" w:rsidR="00056EBD" w:rsidRDefault="00056EBD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16,10,000.00</w:t>
            </w:r>
          </w:p>
        </w:tc>
        <w:tc>
          <w:tcPr>
            <w:tcW w:w="136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89D5" w14:textId="77777777" w:rsidR="00056EBD" w:rsidRDefault="00056EBD" w:rsidP="001B01EE">
            <w:pPr>
              <w:spacing w:line="22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96,60,000.00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9621" w14:textId="77777777" w:rsidR="00056EBD" w:rsidRDefault="00056EBD" w:rsidP="001B01EE">
            <w:pPr>
              <w:spacing w:line="22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17,38,800.00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A6374" w14:textId="77777777" w:rsidR="00056EBD" w:rsidRDefault="00056EBD" w:rsidP="001B01EE">
            <w:pPr>
              <w:spacing w:line="220" w:lineRule="exact"/>
              <w:ind w:left="21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1,13,98,800.00</w:t>
            </w:r>
          </w:p>
        </w:tc>
      </w:tr>
      <w:tr w:rsidR="00056EBD" w14:paraId="3865559C" w14:textId="77777777" w:rsidTr="001B01EE">
        <w:trPr>
          <w:trHeight w:hRule="exact" w:val="143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5EC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DBF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E941" w14:textId="77777777" w:rsidR="00056EBD" w:rsidRDefault="00056EBD" w:rsidP="001B01EE">
            <w:pPr>
              <w:spacing w:line="260" w:lineRule="exact"/>
              <w:ind w:left="28" w:right="17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0CE31784" w14:textId="77777777" w:rsidR="00056EBD" w:rsidRDefault="00056EBD" w:rsidP="001B01EE">
            <w:pPr>
              <w:spacing w:before="18" w:line="256" w:lineRule="auto"/>
              <w:ind w:left="28" w:right="18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9DF91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BBDB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D95E8" w14:textId="77777777" w:rsidR="00056EBD" w:rsidRDefault="00056EBD" w:rsidP="001B01EE">
            <w:pPr>
              <w:spacing w:line="240" w:lineRule="exact"/>
              <w:ind w:left="212" w:right="1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C947C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4385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2380" w14:textId="77777777" w:rsidR="00056EBD" w:rsidRDefault="00056EB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ECBB4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88F0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4325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A1C2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056EBD" w14:paraId="5574CF7A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1C1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413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C2CD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13E19EC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3499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B888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2946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4389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C832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20,70,000.00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AEF71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B49D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2,76,000.00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DE0D2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23,46,000.00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C6CF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4,22,280.00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CA0A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27,68,280.00</w:t>
            </w:r>
          </w:p>
        </w:tc>
      </w:tr>
      <w:tr w:rsidR="00056EBD" w14:paraId="7ADC59C2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6018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84A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E131A" w14:textId="77777777" w:rsidR="00056EBD" w:rsidRDefault="00056EBD" w:rsidP="001B01EE">
            <w:pPr>
              <w:spacing w:line="260" w:lineRule="exact"/>
              <w:ind w:left="28" w:right="-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</w:p>
          <w:p w14:paraId="496FAB01" w14:textId="77777777" w:rsidR="00056EBD" w:rsidRDefault="00056EBD" w:rsidP="001B01EE">
            <w:pPr>
              <w:spacing w:before="18" w:line="256" w:lineRule="auto"/>
              <w:ind w:left="28" w:righ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280B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D104E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3FCD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76F8A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EF9B1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DF1A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E68D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1,38,000.00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7D98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12,88,000.00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3045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2,31,840.00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0B13E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15,19,840.00</w:t>
            </w:r>
          </w:p>
        </w:tc>
      </w:tr>
    </w:tbl>
    <w:p w14:paraId="052F312F" w14:textId="52CC0AB0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8C2D601" w14:textId="6598DCEC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00"/>
        <w:gridCol w:w="3760"/>
        <w:gridCol w:w="599"/>
        <w:gridCol w:w="499"/>
        <w:gridCol w:w="599"/>
        <w:gridCol w:w="1199"/>
        <w:gridCol w:w="1368"/>
        <w:gridCol w:w="1110"/>
        <w:gridCol w:w="1216"/>
        <w:gridCol w:w="1368"/>
        <w:gridCol w:w="1216"/>
        <w:gridCol w:w="1486"/>
      </w:tblGrid>
      <w:tr w:rsidR="00056EBD" w14:paraId="6FAB60C9" w14:textId="77777777" w:rsidTr="001B01EE">
        <w:trPr>
          <w:trHeight w:hRule="exact" w:val="514"/>
        </w:trPr>
        <w:tc>
          <w:tcPr>
            <w:tcW w:w="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227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40414" w14:textId="77777777" w:rsidR="00056EBD" w:rsidRDefault="00056EBD" w:rsidP="001B01EE">
            <w:pPr>
              <w:spacing w:line="260" w:lineRule="exact"/>
              <w:ind w:left="-7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7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D57F9" w14:textId="77777777" w:rsidR="00056EBD" w:rsidRDefault="00056EBD" w:rsidP="001B01EE">
            <w:pPr>
              <w:spacing w:line="24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A3BA" w14:textId="77777777" w:rsidR="00056EBD" w:rsidRDefault="00056EBD" w:rsidP="001B01EE">
            <w:pPr>
              <w:spacing w:line="180" w:lineRule="exact"/>
              <w:ind w:left="1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3A4A0038" w14:textId="77777777" w:rsidR="00056EBD" w:rsidRDefault="00056EBD" w:rsidP="001B01EE">
            <w:pPr>
              <w:spacing w:before="19"/>
              <w:ind w:left="66" w:right="-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74287" w14:textId="77777777" w:rsidR="00056EBD" w:rsidRDefault="00056EBD" w:rsidP="001B01EE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FC01B3E" w14:textId="77777777" w:rsidR="00056EBD" w:rsidRDefault="00056EBD" w:rsidP="001B01EE">
            <w:pPr>
              <w:spacing w:before="20" w:line="220" w:lineRule="exact"/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1070" w14:textId="77777777" w:rsidR="00056EBD" w:rsidRDefault="00056EBD" w:rsidP="001B01EE">
            <w:pPr>
              <w:spacing w:line="240" w:lineRule="exact"/>
              <w:ind w:left="2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565B" w14:textId="77777777" w:rsidR="00056EBD" w:rsidRDefault="00056EBD" w:rsidP="001B01EE">
            <w:pPr>
              <w:spacing w:line="240" w:lineRule="exact"/>
              <w:ind w:left="484"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  <w:p w14:paraId="5D06A757" w14:textId="77777777" w:rsidR="00056EBD" w:rsidRDefault="00056EBD" w:rsidP="001B01EE">
            <w:pPr>
              <w:spacing w:before="20" w:line="220" w:lineRule="exact"/>
              <w:ind w:left="584" w:right="5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E9CFB" w14:textId="77777777" w:rsidR="00056EBD" w:rsidRDefault="00056EBD" w:rsidP="001B01EE">
            <w:pPr>
              <w:spacing w:line="240" w:lineRule="exact"/>
              <w:ind w:left="67" w:right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59E923FF" w14:textId="77777777" w:rsidR="00056EBD" w:rsidRDefault="00056EBD" w:rsidP="001B01EE">
            <w:pPr>
              <w:spacing w:before="20" w:line="220" w:lineRule="exact"/>
              <w:ind w:left="325" w:right="3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CD2B" w14:textId="77777777" w:rsidR="00056EBD" w:rsidRDefault="00056EBD" w:rsidP="001B01EE">
            <w:pPr>
              <w:spacing w:line="240" w:lineRule="exact"/>
              <w:ind w:left="131" w:righ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  <w:p w14:paraId="65C9DB29" w14:textId="77777777" w:rsidR="00056EBD" w:rsidRDefault="00056EBD" w:rsidP="001B01EE">
            <w:pPr>
              <w:spacing w:before="20" w:line="220" w:lineRule="exact"/>
              <w:ind w:left="512" w:right="5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AD5B" w14:textId="77777777" w:rsidR="00056EBD" w:rsidRDefault="00056EBD" w:rsidP="001B01EE">
            <w:pPr>
              <w:spacing w:line="240" w:lineRule="exact"/>
              <w:ind w:left="277" w:right="2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1EAC4065" w14:textId="77777777" w:rsidR="00056EBD" w:rsidRDefault="00056EBD" w:rsidP="001B01EE">
            <w:pPr>
              <w:spacing w:before="20" w:line="220" w:lineRule="exact"/>
              <w:ind w:left="479" w:right="46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2F58" w14:textId="77777777" w:rsidR="00056EBD" w:rsidRDefault="00056EBD" w:rsidP="001B01EE">
            <w:pPr>
              <w:spacing w:line="240" w:lineRule="exact"/>
              <w:ind w:left="233" w:right="2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  <w:p w14:paraId="1A3815D8" w14:textId="77777777" w:rsidR="00056EBD" w:rsidRDefault="00056EBD" w:rsidP="001B01EE">
            <w:pPr>
              <w:spacing w:before="20" w:line="220" w:lineRule="exact"/>
              <w:ind w:left="516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C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AAEE5" w14:textId="77777777" w:rsidR="00056EBD" w:rsidRDefault="00056EBD" w:rsidP="001B01EE">
            <w:pPr>
              <w:spacing w:line="240" w:lineRule="exact"/>
              <w:ind w:left="513" w:right="45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53048692" w14:textId="77777777" w:rsidR="00056EBD" w:rsidRDefault="00056EBD" w:rsidP="001B01EE">
            <w:pPr>
              <w:spacing w:before="20" w:line="220" w:lineRule="exact"/>
              <w:ind w:left="434" w:right="4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A+B+C</w:t>
            </w:r>
          </w:p>
        </w:tc>
      </w:tr>
      <w:tr w:rsidR="00056EBD" w14:paraId="5C7407D2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DF6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567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F9D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77C96D51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AFD2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B446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CC8FB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2013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390B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7210E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E98E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D3C2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25,30,000.00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BE40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4,55,400.00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A71FF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29,85,400.00</w:t>
            </w:r>
          </w:p>
        </w:tc>
      </w:tr>
      <w:tr w:rsidR="00056EBD" w14:paraId="5F563E4C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E85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B394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946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3A953A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4EFE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21C86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D07A3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AE996" w14:textId="77777777" w:rsidR="00056EBD" w:rsidRDefault="00056EBD" w:rsidP="001B01EE">
            <w:pPr>
              <w:spacing w:line="240" w:lineRule="exact"/>
              <w:ind w:left="18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FCC26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57,50,000.00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B189" w14:textId="77777777" w:rsidR="00056EBD" w:rsidRDefault="00056EBD" w:rsidP="001B01EE">
            <w:pPr>
              <w:spacing w:line="240" w:lineRule="exact"/>
              <w:ind w:left="24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A58A" w14:textId="77777777" w:rsidR="00056EBD" w:rsidRDefault="00056EBD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597FE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69,00,000.00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C4A9" w14:textId="77777777" w:rsidR="00056EBD" w:rsidRDefault="00056EBD" w:rsidP="001B01EE">
            <w:pPr>
              <w:spacing w:line="240" w:lineRule="exact"/>
              <w:ind w:left="10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12,42,000.00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7BFB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81,42,000.00</w:t>
            </w:r>
          </w:p>
        </w:tc>
      </w:tr>
      <w:tr w:rsidR="00056EBD" w14:paraId="74224885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0DBF4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2DA2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2B6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Sensor,</w:t>
            </w:r>
          </w:p>
          <w:p w14:paraId="56465726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 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3E3F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D0E0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400FC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94B1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3FA4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6,90,000.00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3B4A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4F04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0AB8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7,82,000.00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40C82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1,40,760.00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C4FF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9,22,760.00</w:t>
            </w:r>
          </w:p>
        </w:tc>
      </w:tr>
      <w:tr w:rsidR="00056EBD" w14:paraId="7BE1B724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070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B8C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CCE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5C08BA3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0EE6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6081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EB44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13E3C" w14:textId="77777777" w:rsidR="00056EBD" w:rsidRDefault="00056EBD" w:rsidP="001B01EE">
            <w:pPr>
              <w:spacing w:line="240" w:lineRule="exact"/>
              <w:ind w:left="4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D55EB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1,15,000.00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F535" w14:textId="77777777" w:rsidR="00056EBD" w:rsidRDefault="00056EB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CE1D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C22E7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1,38,000.00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3AED6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24,840.00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4D6B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1,62,840.00</w:t>
            </w:r>
          </w:p>
        </w:tc>
      </w:tr>
      <w:tr w:rsidR="00056EBD" w14:paraId="520B1464" w14:textId="77777777" w:rsidTr="001B01EE">
        <w:trPr>
          <w:trHeight w:hRule="exact" w:val="574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E5E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F9DA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7F4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38A00F60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B961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A078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6FA87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EC33" w14:textId="77777777" w:rsidR="00056EBD" w:rsidRDefault="00056EBD" w:rsidP="001B01EE">
            <w:pPr>
              <w:spacing w:line="240" w:lineRule="exact"/>
              <w:ind w:left="59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5497" w14:textId="77777777" w:rsidR="00056EBD" w:rsidRDefault="00056EB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34,500.00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10CA2" w14:textId="77777777" w:rsidR="00056EBD" w:rsidRDefault="00056EBD" w:rsidP="001B01EE">
            <w:pPr>
              <w:spacing w:line="240" w:lineRule="exact"/>
              <w:ind w:left="50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6C47" w14:textId="77777777" w:rsidR="00056EBD" w:rsidRDefault="00056EBD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9,200.00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CE04C" w14:textId="77777777" w:rsidR="00056EBD" w:rsidRDefault="00056EBD" w:rsidP="001B01EE">
            <w:pPr>
              <w:spacing w:line="240" w:lineRule="exact"/>
              <w:ind w:left="5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43,700.00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8ACB" w14:textId="77777777" w:rsidR="00056EBD" w:rsidRDefault="00056EBD" w:rsidP="001B01EE">
            <w:pPr>
              <w:spacing w:line="240" w:lineRule="exact"/>
              <w:ind w:left="45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7,866.00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56A6" w14:textId="77777777" w:rsidR="00056EBD" w:rsidRDefault="00056EBD" w:rsidP="001B01EE">
            <w:pPr>
              <w:spacing w:line="240" w:lineRule="exact"/>
              <w:ind w:left="62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51,566.00</w:t>
            </w:r>
          </w:p>
        </w:tc>
      </w:tr>
      <w:tr w:rsidR="00056EBD" w14:paraId="3446DAAD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A245C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A3B5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218C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571CF204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0C7D62FD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4E17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9B75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7579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95FA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44FCA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23,00,000.00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EC87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9922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3,22,000.00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9FFE" w14:textId="77777777" w:rsidR="00056EBD" w:rsidRDefault="00056EBD" w:rsidP="001B01EE">
            <w:pPr>
              <w:spacing w:line="240" w:lineRule="exact"/>
              <w:ind w:left="25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26,22,000.00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0A9AA" w14:textId="77777777" w:rsidR="00056EBD" w:rsidRDefault="00056EBD" w:rsidP="001B01EE">
            <w:pPr>
              <w:spacing w:line="240" w:lineRule="exact"/>
              <w:ind w:left="202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4,71,960.00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9C927" w14:textId="77777777" w:rsidR="00056EBD" w:rsidRDefault="00056EBD" w:rsidP="001B01EE">
            <w:pPr>
              <w:spacing w:line="240" w:lineRule="exact"/>
              <w:ind w:left="370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30,93,960.00</w:t>
            </w:r>
          </w:p>
        </w:tc>
      </w:tr>
      <w:tr w:rsidR="00056EBD" w14:paraId="7B2B3A0F" w14:textId="77777777" w:rsidTr="001B01EE">
        <w:trPr>
          <w:trHeight w:hRule="exact" w:val="860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DBEB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7B45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E90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294E492D" w14:textId="77777777" w:rsidR="00056EBD" w:rsidRDefault="00056EBD" w:rsidP="001B01EE">
            <w:pPr>
              <w:spacing w:before="18" w:line="256" w:lineRule="auto"/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18B1" w14:textId="77777777" w:rsidR="00056EBD" w:rsidRDefault="00056EBD" w:rsidP="001B01EE">
            <w:pPr>
              <w:spacing w:line="240" w:lineRule="exact"/>
              <w:ind w:left="212" w:right="1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213DF" w14:textId="77777777" w:rsidR="00056EBD" w:rsidRDefault="00056EBD" w:rsidP="001B01EE">
            <w:pPr>
              <w:spacing w:line="24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1161F" w14:textId="77777777" w:rsidR="00056EBD" w:rsidRDefault="00056EBD" w:rsidP="001B01EE">
            <w:pPr>
              <w:spacing w:line="24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815F" w14:textId="77777777" w:rsidR="00056EBD" w:rsidRDefault="00056EBD" w:rsidP="001B01EE">
            <w:pPr>
              <w:spacing w:line="240" w:lineRule="exact"/>
              <w:ind w:left="3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F8C0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4,60,000.00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8C22" w14:textId="77777777" w:rsidR="00056EBD" w:rsidRDefault="00056EBD" w:rsidP="001B01EE">
            <w:pPr>
              <w:spacing w:line="240" w:lineRule="exact"/>
              <w:ind w:left="35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B889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69,000.00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44DA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5,29,000.00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13F3" w14:textId="77777777" w:rsidR="00056EBD" w:rsidRDefault="00056EBD" w:rsidP="001B01EE">
            <w:pPr>
              <w:spacing w:line="240" w:lineRule="exact"/>
              <w:ind w:left="35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95,220.00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FFF6" w14:textId="77777777" w:rsidR="00056EBD" w:rsidRDefault="00056EBD" w:rsidP="001B01EE">
            <w:pPr>
              <w:spacing w:line="240" w:lineRule="exact"/>
              <w:ind w:left="472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6,24,220.00</w:t>
            </w:r>
          </w:p>
        </w:tc>
      </w:tr>
      <w:tr w:rsidR="00056EBD" w14:paraId="6B4EDF84" w14:textId="77777777" w:rsidTr="001B01EE">
        <w:trPr>
          <w:trHeight w:hRule="exact" w:val="293"/>
        </w:trPr>
        <w:tc>
          <w:tcPr>
            <w:tcW w:w="13573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5F4C68" w14:textId="77777777" w:rsidR="00056EBD" w:rsidRDefault="00056EBD" w:rsidP="001B01EE">
            <w:pPr>
              <w:spacing w:line="240" w:lineRule="exact"/>
              <w:ind w:left="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Grand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Total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East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0E78" w14:textId="77777777" w:rsidR="00056EBD" w:rsidRDefault="00056EBD" w:rsidP="001B01EE">
            <w:pPr>
              <w:spacing w:line="240" w:lineRule="exact"/>
              <w:ind w:left="108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28,03,17,555.00</w:t>
            </w:r>
          </w:p>
        </w:tc>
      </w:tr>
    </w:tbl>
    <w:p w14:paraId="34602D9D" w14:textId="5D01DF35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BDCD630" w14:textId="5211B26C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0BF6C1EA" w14:textId="1479D7F8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15F1425" w14:textId="57949B1E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B0FB944" w14:textId="25437112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75593AF" w14:textId="190F79BE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01BE2759" w14:textId="76F83315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ACC9DD9" w14:textId="06D069EC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047C3F48" w14:textId="2D9457A4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EF3080B" w14:textId="3C886331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5752166E" w14:textId="03336CAE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6DD0635" w14:textId="48440588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49520EC" w14:textId="181CFADE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AD0D750" w14:textId="28E0E88A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5745ACC1" w14:textId="270151EA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8B043C3" w14:textId="1D24942A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1F54E0B5" w14:textId="163D443E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476FB2C0" w14:textId="23293A61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FB171C7" w14:textId="5566D7A0" w:rsidR="00056EBD" w:rsidRPr="00056EBD" w:rsidRDefault="00056EBD" w:rsidP="001356EF">
      <w:pPr>
        <w:spacing w:line="200" w:lineRule="exact"/>
        <w:ind w:left="709"/>
        <w:rPr>
          <w:rFonts w:asciiTheme="majorHAnsi" w:hAnsiTheme="majorHAnsi"/>
        </w:rPr>
      </w:pPr>
    </w:p>
    <w:p w14:paraId="656B0A89" w14:textId="56801BCF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0BB7BF93" w14:textId="233D290B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46992157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1E7D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935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BE08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FB71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1F710348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A3D8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4D756245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D1E0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B4BEC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9CDC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150A9524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4B29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84FDE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C7AC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4EB05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675048EA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BA0F0A0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OCC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83C2B26" w14:textId="77777777" w:rsidR="00056EBD" w:rsidRDefault="00056EBD" w:rsidP="001B01EE">
            <w:pPr>
              <w:spacing w:line="220" w:lineRule="exact"/>
              <w:ind w:left="19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4,14,77,000.00</w:t>
            </w:r>
          </w:p>
        </w:tc>
      </w:tr>
      <w:tr w:rsidR="00056EBD" w14:paraId="37979CB0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A195E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F541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8ABE" w14:textId="77777777" w:rsidR="00056EBD" w:rsidRDefault="00056EBD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4EE3637A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31F7" w14:textId="77777777" w:rsidR="00056EBD" w:rsidRDefault="00056EBD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80C2" w14:textId="77777777" w:rsidR="00056EBD" w:rsidRDefault="00056EBD" w:rsidP="001B01EE">
            <w:pPr>
              <w:spacing w:line="22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7CE0" w14:textId="77777777" w:rsidR="00056EBD" w:rsidRDefault="00056EBD" w:rsidP="001B01EE">
            <w:pPr>
              <w:spacing w:line="22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7484" w14:textId="77777777" w:rsidR="00056EBD" w:rsidRDefault="00056EBD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ACF4E" w14:textId="77777777" w:rsidR="00056EBD" w:rsidRDefault="00056EBD" w:rsidP="001B01EE">
            <w:pPr>
              <w:spacing w:line="22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FDDFE" w14:textId="77777777" w:rsidR="00056EBD" w:rsidRDefault="00056EBD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4060" w14:textId="77777777" w:rsidR="00056EBD" w:rsidRDefault="00056EBD" w:rsidP="001B01EE">
            <w:pPr>
              <w:spacing w:line="22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67A51" w14:textId="77777777" w:rsidR="00056EBD" w:rsidRDefault="00056EBD" w:rsidP="001B01EE">
            <w:pPr>
              <w:spacing w:line="22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2,10,000.00</w:t>
            </w:r>
          </w:p>
        </w:tc>
        <w:tc>
          <w:tcPr>
            <w:tcW w:w="133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4E4B" w14:textId="77777777" w:rsidR="00056EBD" w:rsidRDefault="00056EBD" w:rsidP="001B01EE">
            <w:pPr>
              <w:spacing w:line="22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37,800.00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570E" w14:textId="77777777" w:rsidR="00056EBD" w:rsidRDefault="00056EBD" w:rsidP="001B01EE">
            <w:pPr>
              <w:spacing w:line="22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2,47,800.00</w:t>
            </w:r>
          </w:p>
        </w:tc>
      </w:tr>
      <w:tr w:rsidR="00056EBD" w14:paraId="7DE80CBA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2D54B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716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E12C" w14:textId="77777777" w:rsidR="00056EBD" w:rsidRDefault="00056EBD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030F43E2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BE1FB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52D3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1DC6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2CD1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1960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16,15,000.00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74B4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0EC1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3,23,000.00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FB7F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19,38,000.00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1ADE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3,48,840.00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0876B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22,86,840.00</w:t>
            </w:r>
          </w:p>
        </w:tc>
      </w:tr>
      <w:tr w:rsidR="00056EBD" w14:paraId="13EF90D6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D3B5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AD7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00DD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06C09F25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6095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0F93D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808F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E144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B615" w14:textId="77777777" w:rsidR="00056EBD" w:rsidRDefault="00056EBD" w:rsidP="001B01EE">
            <w:pPr>
              <w:spacing w:line="240" w:lineRule="exact"/>
              <w:ind w:left="46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2F4E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777D" w14:textId="77777777" w:rsidR="00056EBD" w:rsidRDefault="00056EBD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BA12" w14:textId="77777777" w:rsidR="00056EBD" w:rsidRDefault="00056EBD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1F33" w14:textId="77777777" w:rsidR="00056EBD" w:rsidRDefault="00056EBD" w:rsidP="001B01EE">
            <w:pPr>
              <w:spacing w:line="240" w:lineRule="exact"/>
              <w:ind w:left="58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9,180.00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9DF7D" w14:textId="77777777" w:rsidR="00056EBD" w:rsidRDefault="00056EBD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60,180.00</w:t>
            </w:r>
          </w:p>
        </w:tc>
      </w:tr>
      <w:tr w:rsidR="00056EBD" w14:paraId="52357D4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0DB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F63F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30C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64FE116A" w14:textId="77777777" w:rsidR="00056EBD" w:rsidRDefault="00056EBD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0885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69734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38B45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BDB1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1128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0DEA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99071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70F01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5,60,000.00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4593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D253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6,60,800.00</w:t>
            </w:r>
          </w:p>
        </w:tc>
      </w:tr>
      <w:tr w:rsidR="00056EBD" w14:paraId="0EDC500B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502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F06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EA21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42FE6A42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F4E81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6D40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078A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2A6D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963A7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BF27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31EE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24D8E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7,15,000.00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0F1C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1,28,700.00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8CCC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8,43,700.00</w:t>
            </w:r>
          </w:p>
        </w:tc>
      </w:tr>
      <w:tr w:rsidR="00056EBD" w14:paraId="755E6A7F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78FC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1DD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513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ED8ACEF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3EDE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8FD0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C4C7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D232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A215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B1E9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E68D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D7DD3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CFE3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1,89,000.00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EED6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12,39,000.00</w:t>
            </w:r>
          </w:p>
        </w:tc>
      </w:tr>
      <w:tr w:rsidR="00056EBD" w14:paraId="6C745F37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813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4D2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CF6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42A91874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6C1BEDE8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E056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4EAE1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396F4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C09D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4D29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D6C4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F1E0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DB97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190E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08D3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4,01,200.00</w:t>
            </w:r>
          </w:p>
        </w:tc>
      </w:tr>
      <w:tr w:rsidR="00056EBD" w14:paraId="309A7CEF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B5A5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4DB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11A7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1A81E42F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BB073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E94B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EC0F4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4141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5B0B" w14:textId="77777777" w:rsidR="00056EBD" w:rsidRDefault="00056EBD" w:rsidP="001B01EE">
            <w:pPr>
              <w:spacing w:line="240" w:lineRule="exact"/>
              <w:ind w:left="46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755C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2562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0E12" w14:textId="77777777" w:rsidR="00056EBD" w:rsidRDefault="00056EBD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B0D7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FBF4" w14:textId="77777777" w:rsidR="00056EBD" w:rsidRDefault="00056EBD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70,800.00</w:t>
            </w:r>
          </w:p>
        </w:tc>
      </w:tr>
      <w:tr w:rsidR="00056EBD" w14:paraId="5248E2A2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7A6A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451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7F5B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19CB919B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AC78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442D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A17E3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3960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16E1" w14:textId="77777777" w:rsidR="00056EBD" w:rsidRDefault="00056EBD" w:rsidP="001B01EE">
            <w:pPr>
              <w:spacing w:line="240" w:lineRule="exact"/>
              <w:ind w:left="46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8B16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7A33" w14:textId="77777777" w:rsidR="00056EBD" w:rsidRDefault="00056EBD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BBAA3" w14:textId="77777777" w:rsidR="00056EBD" w:rsidRDefault="00056EBD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3DD53" w14:textId="77777777" w:rsidR="00056EBD" w:rsidRDefault="00056EBD" w:rsidP="001B01EE">
            <w:pPr>
              <w:spacing w:line="240" w:lineRule="exact"/>
              <w:ind w:left="58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9864" w14:textId="77777777" w:rsidR="00056EBD" w:rsidRDefault="00056EBD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22,420.00</w:t>
            </w:r>
          </w:p>
        </w:tc>
      </w:tr>
      <w:tr w:rsidR="00056EBD" w14:paraId="7FCFA233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446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D192A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B14A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0A83636C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6D89CE2B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740B4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279C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E6CEE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5B776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EAE8" w14:textId="77777777" w:rsidR="00056EBD" w:rsidRDefault="00056EBD" w:rsidP="001B01EE">
            <w:pPr>
              <w:spacing w:line="240" w:lineRule="exact"/>
              <w:ind w:left="46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933B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2D2E" w14:textId="77777777" w:rsidR="00056EBD" w:rsidRDefault="00056EBD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032C" w14:textId="77777777" w:rsidR="00056EBD" w:rsidRDefault="00056EBD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7113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10,260.00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EA152" w14:textId="77777777" w:rsidR="00056EBD" w:rsidRDefault="00056EBD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67,260.00</w:t>
            </w:r>
          </w:p>
        </w:tc>
      </w:tr>
    </w:tbl>
    <w:p w14:paraId="7C5C5F23" w14:textId="7E76410E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19AAABCD" w14:textId="438D98BC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A294628" w14:textId="0C75288D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05A16FA9" w14:textId="1D454FFB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071A22C2" w14:textId="10B42666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15271" w:type="dxa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029A199E" w14:textId="77777777" w:rsidTr="00056EBD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6015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5E5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43994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BF27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11CF1396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21DB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B32A986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40CA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4752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E8A2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099D7283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AF07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D9C87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A999F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338A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601D1B1F" w14:textId="77777777" w:rsidTr="00056EBD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565C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DDFDA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A24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206AA5AE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C6AC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92BF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7033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FA97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C572F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883B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1754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A776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051AE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44C5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2,71,400.00</w:t>
            </w:r>
          </w:p>
        </w:tc>
      </w:tr>
      <w:tr w:rsidR="00056EBD" w14:paraId="1507AF70" w14:textId="77777777" w:rsidTr="00056EBD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612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2C45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218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Xenon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Win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</w:p>
          <w:p w14:paraId="5696A59C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37A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BD50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7004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2E03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D36C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4C821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E5110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899B1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150F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4,14,000.00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C0BC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27,14,000.00</w:t>
            </w:r>
          </w:p>
        </w:tc>
      </w:tr>
      <w:tr w:rsidR="00056EBD" w14:paraId="63C57F09" w14:textId="77777777" w:rsidTr="00056EBD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059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A07D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84D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Xenon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Win</w:t>
            </w:r>
          </w:p>
          <w:p w14:paraId="31E63D78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Prof.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68D0E6C1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162DD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8F93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2EBB3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D7B8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86F56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EEA7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6501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AC1FD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15,50,000.00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CC98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2,79,000.00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5BA36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18,29,000.00</w:t>
            </w:r>
          </w:p>
        </w:tc>
      </w:tr>
      <w:tr w:rsidR="00056EBD" w14:paraId="4CC5F071" w14:textId="77777777" w:rsidTr="00056EBD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58C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6BD2F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B8E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i7 Workstation</w:t>
            </w:r>
            <w:r>
              <w:rPr>
                <w:rFonts w:ascii="Calibri" w:eastAsia="Calibri" w:hAnsi="Calibri" w:cs="Calibri"/>
                <w:spacing w:val="-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24"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1080p</w:t>
            </w:r>
          </w:p>
          <w:p w14:paraId="26871186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26B808B7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30F72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86BF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0A75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DF66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25566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01F2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E7D39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6EB84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11CD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C010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2,95,000.00</w:t>
            </w:r>
          </w:p>
        </w:tc>
      </w:tr>
      <w:tr w:rsidR="00056EBD" w14:paraId="615DC60D" w14:textId="77777777" w:rsidTr="00056EBD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5F59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9A30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18B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5KWA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UPS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2Hrs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Backup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26AB6F22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389B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5033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8FB7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3B7F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2CB6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51716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38016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57E58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D234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905BB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2,00,600.00</w:t>
            </w:r>
          </w:p>
        </w:tc>
      </w:tr>
      <w:tr w:rsidR="00056EBD" w14:paraId="5C2594A6" w14:textId="77777777" w:rsidTr="00056EBD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3C8F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DF28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C2F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Enterprise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Level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</w:p>
          <w:p w14:paraId="396C8758" w14:textId="77777777" w:rsidR="00056EBD" w:rsidRDefault="00056EBD" w:rsidP="001B01EE">
            <w:pPr>
              <w:spacing w:before="18" w:line="256" w:lineRule="auto"/>
              <w:ind w:left="28" w:right="8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(IACMS)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Client/Server architecture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1151D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A5D1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2A2E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E5B9" w14:textId="77777777" w:rsidR="00056EBD" w:rsidRDefault="00056EBD" w:rsidP="001B01EE">
            <w:pPr>
              <w:spacing w:line="240" w:lineRule="exact"/>
              <w:ind w:left="7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E131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FFB9" w14:textId="77777777" w:rsidR="00056EBD" w:rsidRDefault="00056EBD" w:rsidP="001B01EE">
            <w:pPr>
              <w:spacing w:line="240" w:lineRule="exact"/>
              <w:ind w:left="8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3DD6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2E96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DD14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5,22,000.00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FEAB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34,22,000.00</w:t>
            </w:r>
          </w:p>
        </w:tc>
      </w:tr>
      <w:tr w:rsidR="00056EBD" w14:paraId="015DD4B4" w14:textId="77777777" w:rsidTr="00056EBD">
        <w:trPr>
          <w:trHeight w:hRule="exact" w:val="1721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49CCB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CE39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7163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Additional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Node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License</w:t>
            </w:r>
          </w:p>
          <w:p w14:paraId="1DFBBD42" w14:textId="77777777" w:rsidR="00056EBD" w:rsidRDefault="00056EBD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allows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multiple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servers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 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deployed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allowing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spreading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larger systems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availability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 the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minimisation</w:t>
            </w:r>
            <w:proofErr w:type="spellEnd"/>
            <w:r>
              <w:rPr>
                <w:rFonts w:ascii="Calibri" w:eastAsia="Calibri" w:hAnsi="Calibri" w:cs="Calibri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potential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downtime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loss.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43E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1ADDD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7D2EC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38731" w14:textId="77777777" w:rsidR="00056EBD" w:rsidRDefault="00056EBD" w:rsidP="001B01EE">
            <w:pPr>
              <w:spacing w:line="240" w:lineRule="exact"/>
              <w:ind w:left="77" w:right="-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64C60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D618" w14:textId="77777777" w:rsidR="00056EBD" w:rsidRDefault="00056EBD" w:rsidP="001B01EE">
            <w:pPr>
              <w:spacing w:line="240" w:lineRule="exact"/>
              <w:ind w:left="8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1AAF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5562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1,16,00,000.00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7815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20,88,000.00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6B30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1,36,88,000.00</w:t>
            </w:r>
          </w:p>
        </w:tc>
      </w:tr>
      <w:tr w:rsidR="00056EBD" w14:paraId="6FEC22DE" w14:textId="77777777" w:rsidTr="00056EBD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9CB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9C91C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181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Licence</w:t>
            </w:r>
            <w:proofErr w:type="spellEnd"/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1581" w14:textId="77777777" w:rsidR="00056EBD" w:rsidRDefault="00056EBD" w:rsidP="001B01EE">
            <w:pPr>
              <w:spacing w:line="240" w:lineRule="exact"/>
              <w:ind w:left="1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7C61D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0E9D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9333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D03D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7D4B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C6483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CD42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2462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7,92,000.00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BA16A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51,92,000.00</w:t>
            </w:r>
          </w:p>
        </w:tc>
      </w:tr>
      <w:tr w:rsidR="00056EBD" w14:paraId="34FDD921" w14:textId="77777777" w:rsidTr="00056EBD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283C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31B4" w14:textId="77777777" w:rsidR="00056EBD" w:rsidRDefault="00056EBD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A54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MIFARE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DESFire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EV2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format.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</w:t>
            </w:r>
          </w:p>
          <w:p w14:paraId="52F26071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factor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ISO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A0E0" w14:textId="77777777" w:rsidR="00056EBD" w:rsidRDefault="00056EBD" w:rsidP="001B01EE">
            <w:pPr>
              <w:spacing w:line="240" w:lineRule="exact"/>
              <w:ind w:left="37" w:right="-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7257" w14:textId="77777777" w:rsidR="00056EBD" w:rsidRDefault="00056EBD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13996" w14:textId="77777777" w:rsidR="00056EBD" w:rsidRDefault="00056EBD" w:rsidP="001B01EE">
            <w:pPr>
              <w:spacing w:line="240" w:lineRule="exact"/>
              <w:ind w:left="38" w:right="-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225C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E86E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EA8F6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175.00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4DFE0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6D9D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67,50,000.00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06AF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12,15,000.00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461EE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79,65,000.00</w:t>
            </w:r>
          </w:p>
        </w:tc>
      </w:tr>
      <w:tr w:rsidR="00056EBD" w14:paraId="5C3411AB" w14:textId="77777777" w:rsidTr="00056EBD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8F9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946E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F347A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F12E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D48C7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D6AD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A9A1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45D9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59729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4C727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8F30C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B89A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A9FD" w14:textId="77777777" w:rsidR="00056EBD" w:rsidRDefault="00056EBD" w:rsidP="001B01EE"/>
        </w:tc>
      </w:tr>
      <w:tr w:rsidR="00056EBD" w14:paraId="3A378656" w14:textId="77777777" w:rsidTr="00056EBD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6C74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E54D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88E7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B5CC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A2F92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DEE4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850D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B34B6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22707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FE339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FDF0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6C051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CE55B" w14:textId="77777777" w:rsidR="00056EBD" w:rsidRDefault="00056EBD" w:rsidP="001B01EE"/>
        </w:tc>
      </w:tr>
      <w:tr w:rsidR="00056EBD" w14:paraId="2313EEB1" w14:textId="77777777" w:rsidTr="00056EBD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668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7E30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E61B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77E97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2618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4C3F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3EB72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5718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607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CA02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D82CB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9E4E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8FA37" w14:textId="77777777" w:rsidR="00056EBD" w:rsidRDefault="00056EBD" w:rsidP="001B01EE"/>
        </w:tc>
      </w:tr>
      <w:tr w:rsidR="00056EBD" w14:paraId="21C448A3" w14:textId="77777777" w:rsidTr="00056EBD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C68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0FA7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39E1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06021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A157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47CB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11A2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5A5B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1B1D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215F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FA54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2090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090F" w14:textId="77777777" w:rsidR="00056EBD" w:rsidRDefault="00056EBD" w:rsidP="001B01EE"/>
        </w:tc>
      </w:tr>
      <w:tr w:rsidR="00056EBD" w14:paraId="65DBA2A0" w14:textId="77777777" w:rsidTr="00056EBD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353E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AC93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45872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047A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287D8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6D45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6B705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3B8C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11FBC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39C6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4FE6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A04C5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C7B8" w14:textId="77777777" w:rsidR="00056EBD" w:rsidRDefault="00056EBD" w:rsidP="001B01EE"/>
        </w:tc>
      </w:tr>
    </w:tbl>
    <w:p w14:paraId="6A31DA30" w14:textId="6C935904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BCAD10E" w14:textId="5EC307C9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7B0E940A" w14:textId="795244A8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420D924" w14:textId="5B371A82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C00E4A9" w14:textId="3DFF488A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24AAB435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0F5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883E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D07F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3459F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6FE2A20D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FBCE3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2DAE4D86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C73A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7C2BA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3E6C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6A95A1CE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D3D3F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5275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31AA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1474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7C2530D4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3D017B7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Stations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12AA5BE" w14:textId="77777777" w:rsidR="00056EBD" w:rsidRDefault="00056EBD" w:rsidP="001B01EE">
            <w:pPr>
              <w:spacing w:line="220" w:lineRule="exact"/>
              <w:ind w:left="19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5,79,74,403.00</w:t>
            </w:r>
          </w:p>
        </w:tc>
      </w:tr>
      <w:tr w:rsidR="00056EBD" w14:paraId="0D17B1DC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27CE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EE2A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369" w14:textId="77777777" w:rsidR="00056EBD" w:rsidRDefault="00056EBD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0798F167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B25F" w14:textId="77777777" w:rsidR="00056EBD" w:rsidRDefault="00056EBD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9198" w14:textId="77777777" w:rsidR="00056EBD" w:rsidRDefault="00056EBD" w:rsidP="001B01EE">
            <w:pPr>
              <w:spacing w:line="22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51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5F11" w14:textId="77777777" w:rsidR="00056EBD" w:rsidRDefault="00056EBD" w:rsidP="001B01EE">
            <w:pPr>
              <w:spacing w:line="22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51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E9C4" w14:textId="77777777" w:rsidR="00056EBD" w:rsidRDefault="00056EBD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CED5" w14:textId="77777777" w:rsidR="00056EBD" w:rsidRDefault="00056EBD" w:rsidP="001B01EE">
            <w:pPr>
              <w:spacing w:line="22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89,25,000.00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97ED" w14:textId="77777777" w:rsidR="00056EBD" w:rsidRDefault="00056EBD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0AB4" w14:textId="77777777" w:rsidR="00056EBD" w:rsidRDefault="00056EBD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17,85,000.00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90A8" w14:textId="77777777" w:rsidR="00056EBD" w:rsidRDefault="00056EBD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1,07,10,000.00</w:t>
            </w:r>
          </w:p>
        </w:tc>
        <w:tc>
          <w:tcPr>
            <w:tcW w:w="133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AD9" w14:textId="77777777" w:rsidR="00056EBD" w:rsidRDefault="00056EBD" w:rsidP="001B01EE">
            <w:pPr>
              <w:spacing w:line="22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19,27,800.00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06B0D" w14:textId="77777777" w:rsidR="00056EBD" w:rsidRDefault="00056EBD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1,26,37,800.00</w:t>
            </w:r>
          </w:p>
        </w:tc>
      </w:tr>
      <w:tr w:rsidR="00056EBD" w14:paraId="418F536C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FA1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E4FC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6672" w14:textId="77777777" w:rsidR="00056EBD" w:rsidRDefault="00056EBD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D74FA42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7D75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D648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6DC3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9101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B1EB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86,70,000.00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8D6A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FDE3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17,34,000.00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DA42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1,04,04,000.00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0C4A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18,72,720.00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4574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1,22,76,720.00</w:t>
            </w:r>
          </w:p>
        </w:tc>
      </w:tr>
      <w:tr w:rsidR="00056EBD" w14:paraId="6CE2B7A0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3FBC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9DF8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1C5F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D337E80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8C713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DDD3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FAAC9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D7A1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29EF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22,95,000.00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85C7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CF7F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41C9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26,01,000.00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27F3B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4,68,180.00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D1A7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30,69,180.00</w:t>
            </w:r>
          </w:p>
        </w:tc>
      </w:tr>
      <w:tr w:rsidR="00056EBD" w14:paraId="16DF7B69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6BA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1A0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913A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34848FDE" w14:textId="77777777" w:rsidR="00056EBD" w:rsidRDefault="00056EBD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FE14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33B94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6F56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1687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1FC2E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38,25,000.00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440F6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E572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4,59,000.00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3C94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42,84,000.00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BE7A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7,71,120.00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1773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50,55,120.00</w:t>
            </w:r>
          </w:p>
        </w:tc>
      </w:tr>
      <w:tr w:rsidR="00056EBD" w14:paraId="2D2207A7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1C7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2F2F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FBE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2047F6D4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E1E2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A5DCA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CDB2E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17AE1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3FDA7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C96E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7207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5421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56,10,000.00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4ACF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10,09,800.00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7B25A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66,19,800.00</w:t>
            </w:r>
          </w:p>
        </w:tc>
      </w:tr>
      <w:tr w:rsidR="00056EBD" w14:paraId="0D2C2358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6D2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690D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098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4A9DC99A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BE3F3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B44C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5AB57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F961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DD0BD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959C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16F4A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6032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76,50,000.00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30BB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13,77,000.00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47C94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90,27,000.00</w:t>
            </w:r>
          </w:p>
        </w:tc>
      </w:tr>
      <w:tr w:rsidR="00056EBD" w14:paraId="77941DF1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97E5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1D7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EA1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5950A8EE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066DA93A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C5BA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3821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0F5F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90FE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462D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22,95,000.00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F0763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2F0A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76D0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26,01,000.00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DDC8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4,68,180.00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21C9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30,69,180.00</w:t>
            </w:r>
          </w:p>
        </w:tc>
      </w:tr>
      <w:tr w:rsidR="00056EBD" w14:paraId="2A2A78E1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DA58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0DE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390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08CAC04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FF3A4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9A6A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CB6C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ABE7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8333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3,82,500.00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23E8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2FBC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F878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4,59,000.00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CDDC6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82,620.00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4C806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5,41,620.00</w:t>
            </w:r>
          </w:p>
        </w:tc>
      </w:tr>
      <w:tr w:rsidR="00056EBD" w14:paraId="43425D74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1C64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9FB3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A95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6B4A87CD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BB9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238F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1C63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CA1F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DE08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1,14,750.00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B996C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86C5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18CB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1,45,350.00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80CCB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26,163.00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BAE9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1,71,513.00</w:t>
            </w:r>
          </w:p>
        </w:tc>
      </w:tr>
      <w:tr w:rsidR="00056EBD" w14:paraId="21D178E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7F8B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781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6EEE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50370B40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6AB7641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08B9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5B6D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439C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7770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CD45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91C7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649A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3,57,000.00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0B3C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29,07,000.00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EBD7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5,23,260.00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6784A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34,30,260.00</w:t>
            </w:r>
          </w:p>
        </w:tc>
      </w:tr>
    </w:tbl>
    <w:p w14:paraId="058EAA18" w14:textId="1E4EE728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5406B702" w14:textId="20A79A86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58DFD581" w14:textId="1E0E9300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302A3860" w14:textId="5EC17864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4114ED3D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A01C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749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35A6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2D9A7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4CE4A5EC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28CC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6C3000AF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2D0B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AF07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26393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56E2FBE8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D6B6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DF62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16F37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8F29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5DCF5D2F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E12B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540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2081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577DD30B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21AB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5A57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7E72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38FCB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10F4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15,30,000.00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0894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E87C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2,29,500.00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CB45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17,59,500.00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D0F6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3,16,710.00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23E5D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20,76,210.00</w:t>
            </w:r>
          </w:p>
        </w:tc>
      </w:tr>
      <w:tr w:rsidR="00056EBD" w14:paraId="47ED4934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6C76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0FB6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7E94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BB5DB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C4DFA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4B3C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075A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D745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04829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1B6C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BF7E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4CFF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28ECE" w14:textId="77777777" w:rsidR="00056EBD" w:rsidRDefault="00056EBD" w:rsidP="001B01EE"/>
        </w:tc>
      </w:tr>
      <w:tr w:rsidR="00056EBD" w14:paraId="2101C094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3DF5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D9B1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B0E2E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BBB00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1C2FE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7BDE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B537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2AFFC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2871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A6558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EC931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500A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7768" w14:textId="77777777" w:rsidR="00056EBD" w:rsidRDefault="00056EBD" w:rsidP="001B01EE"/>
        </w:tc>
      </w:tr>
      <w:tr w:rsidR="00056EBD" w14:paraId="23E6941E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45A18A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AUTO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5318AE" w14:textId="77777777" w:rsidR="00056EBD" w:rsidRDefault="00056EBD" w:rsidP="001B01EE">
            <w:pPr>
              <w:spacing w:line="220" w:lineRule="exact"/>
              <w:ind w:left="9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18,86,41,054.00</w:t>
            </w:r>
          </w:p>
        </w:tc>
      </w:tr>
      <w:tr w:rsidR="00056EBD" w14:paraId="4D8D6D46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D129F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41CA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8CF07" w14:textId="77777777" w:rsidR="00056EBD" w:rsidRDefault="00056EBD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422B27EB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3D43" w14:textId="77777777" w:rsidR="00056EBD" w:rsidRDefault="00056EBD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F37B" w14:textId="77777777" w:rsidR="00056EBD" w:rsidRDefault="00056EBD" w:rsidP="001B01EE">
            <w:pPr>
              <w:spacing w:line="22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274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A7BBE" w14:textId="77777777" w:rsidR="00056EBD" w:rsidRDefault="00056EBD" w:rsidP="001B01EE">
            <w:pPr>
              <w:spacing w:line="22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274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FB7F" w14:textId="77777777" w:rsidR="00056EBD" w:rsidRDefault="00056EBD" w:rsidP="001B01EE">
            <w:pPr>
              <w:spacing w:line="220" w:lineRule="exact"/>
              <w:ind w:left="179" w:right="-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F7F3" w14:textId="77777777" w:rsidR="00056EBD" w:rsidRDefault="00056EBD" w:rsidP="001B01EE">
            <w:pPr>
              <w:spacing w:line="22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############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203AF" w14:textId="77777777" w:rsidR="00056EBD" w:rsidRDefault="00056EBD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44BAE" w14:textId="77777777" w:rsidR="00056EBD" w:rsidRDefault="00056EBD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95,90,000.00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3CD5" w14:textId="77777777" w:rsidR="00056EBD" w:rsidRDefault="00056EBD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5,75,40,000.00</w:t>
            </w:r>
          </w:p>
        </w:tc>
        <w:tc>
          <w:tcPr>
            <w:tcW w:w="133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A36D" w14:textId="77777777" w:rsidR="00056EBD" w:rsidRDefault="00056EBD" w:rsidP="001B01EE">
            <w:pPr>
              <w:spacing w:line="220" w:lineRule="exact"/>
              <w:ind w:left="7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1,03,57,200.00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6397" w14:textId="77777777" w:rsidR="00056EBD" w:rsidRDefault="00056EBD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6,78,97,200.00</w:t>
            </w:r>
          </w:p>
        </w:tc>
      </w:tr>
      <w:tr w:rsidR="00056EBD" w14:paraId="6937F428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F2F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D416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081E" w14:textId="77777777" w:rsidR="00056EBD" w:rsidRDefault="00056EBD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11BB1C40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8350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57984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948B" w14:textId="77777777" w:rsidR="00056EBD" w:rsidRDefault="00056EBD" w:rsidP="001B01EE">
            <w:pPr>
              <w:spacing w:line="240" w:lineRule="exact"/>
              <w:ind w:left="207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7F4D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688B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D5F7C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DA5B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CBBF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2D70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ED5D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056EBD" w14:paraId="7C077E97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878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66E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F82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6278FAB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6B3D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CE04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3489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57BE" w14:textId="77777777" w:rsidR="00056EBD" w:rsidRDefault="00056EBD" w:rsidP="001B01EE">
            <w:pPr>
              <w:spacing w:line="240" w:lineRule="exact"/>
              <w:ind w:left="331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E40C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79E6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48B8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16,44,000.00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B7E5B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1,39,74,000.00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35C9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25,15,320.00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B39DC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1,64,89,320.00</w:t>
            </w:r>
          </w:p>
        </w:tc>
      </w:tr>
      <w:tr w:rsidR="00056EBD" w14:paraId="112869E1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0669C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D3CF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EF2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075C7F92" w14:textId="77777777" w:rsidR="00056EBD" w:rsidRDefault="00056EBD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BF03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87B1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47496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5C75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D6AA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3E949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71D4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8,22,000.00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C9D4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76,72,000.00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B8E93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13,80,960.00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7EF5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90,52,960.00</w:t>
            </w:r>
          </w:p>
        </w:tc>
      </w:tr>
      <w:tr w:rsidR="00056EBD" w14:paraId="3A841C75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8D5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2492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AB3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7B161CF7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3495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ED8E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1279F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B9BC" w14:textId="77777777" w:rsidR="00056EBD" w:rsidRDefault="00056EBD" w:rsidP="001B01EE">
            <w:pPr>
              <w:spacing w:line="240" w:lineRule="exact"/>
              <w:ind w:left="331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712E7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CE4D6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C174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13,70,000.00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6591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1,50,70,000.00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5134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27,12,600.00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1673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1,77,82,600.00</w:t>
            </w:r>
          </w:p>
        </w:tc>
      </w:tr>
      <w:tr w:rsidR="00056EBD" w14:paraId="6EDF4EE8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96C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6907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05B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2AF30A1B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6721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351C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E17AA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E99D8" w14:textId="77777777" w:rsidR="00056EBD" w:rsidRDefault="00056EBD" w:rsidP="001B01EE">
            <w:pPr>
              <w:spacing w:line="240" w:lineRule="exact"/>
              <w:ind w:left="179" w:right="-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0B913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9044A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6646B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5F65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4,11,00,000.00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8FB8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73,98,000.00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D3A37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4,84,98,000.00</w:t>
            </w:r>
          </w:p>
        </w:tc>
      </w:tr>
      <w:tr w:rsidR="00056EBD" w14:paraId="0E5BE525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0F19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EC7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E4B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07786B19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31B1420C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A763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89C9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B193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07CE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348B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41,10,000.00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6FA4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DACB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5,48,000.00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56D18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46,58,000.00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1945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8,38,440.00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46F5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54,96,440.00</w:t>
            </w:r>
          </w:p>
        </w:tc>
      </w:tr>
      <w:tr w:rsidR="00056EBD" w14:paraId="619C5CCC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2827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3BF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806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027D753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B1D9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96C4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D23D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B63DF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4991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6,85,000.00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F434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A2F08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1,37,000.00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0BF8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8,22,000.00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6D633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1,47,960.00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449B4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9,69,960.00</w:t>
            </w:r>
          </w:p>
        </w:tc>
      </w:tr>
      <w:tr w:rsidR="00056EBD" w14:paraId="5C130BF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F93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59D8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291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79AB655F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E8EB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5F80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B36E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3516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D7AB0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2,05,500.00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88C8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2824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54,800.00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AB7F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2,60,300.00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E661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46,854.00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D668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3,07,154.00</w:t>
            </w:r>
          </w:p>
        </w:tc>
      </w:tr>
    </w:tbl>
    <w:p w14:paraId="3F34730A" w14:textId="36256201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532D9209" w14:textId="16483CA9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6797FD32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442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8281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8D59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346C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4855E9B4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74DC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0D6E6EC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E51D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393A2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5857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7E30B4B5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16FF4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0A235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B986E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913F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74CD3D3C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42C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491E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F410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002ECD7E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1E8DF85F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24B0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4370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1EECF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7435" w14:textId="77777777" w:rsidR="00056EBD" w:rsidRDefault="00056EBD" w:rsidP="001B01EE">
            <w:pPr>
              <w:spacing w:line="240" w:lineRule="exact"/>
              <w:ind w:left="331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FC81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C63F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0926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19,18,000.00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BB5D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1,56,18,000.00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C057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28,11,240.00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B67B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1,84,29,240.00</w:t>
            </w:r>
          </w:p>
        </w:tc>
      </w:tr>
      <w:tr w:rsidR="00056EBD" w14:paraId="57172CB7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1B9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1BF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D87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4477885F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8120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6F94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817E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9B03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8C92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27,40,000.00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85A5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E527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4,11,000.00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FDAF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31,51,000.00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E76F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5,67,180.00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6464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37,18,180.00</w:t>
            </w:r>
          </w:p>
        </w:tc>
      </w:tr>
      <w:tr w:rsidR="00056EBD" w14:paraId="226FFCEB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40E6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77EB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64D55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A359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75A2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9BB3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EDF52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A1698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9BD6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39AF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5B95B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962E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0615" w14:textId="77777777" w:rsidR="00056EBD" w:rsidRDefault="00056EBD" w:rsidP="001B01EE"/>
        </w:tc>
      </w:tr>
      <w:tr w:rsidR="00056EBD" w14:paraId="6E3CF7C4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7A1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CEF1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DB8D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8E8F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D1BA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94E0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E3A14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EFE6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3435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8D14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F81B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F45B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2B03" w14:textId="77777777" w:rsidR="00056EBD" w:rsidRDefault="00056EBD" w:rsidP="001B01EE"/>
        </w:tc>
      </w:tr>
      <w:tr w:rsidR="00056EBD" w14:paraId="2A3C910C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3FA06C6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TSS/SP/SSPS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E2BB6A" w14:textId="77777777" w:rsidR="00056EBD" w:rsidRDefault="00056EBD" w:rsidP="001B01EE">
            <w:pPr>
              <w:spacing w:line="220" w:lineRule="exact"/>
              <w:ind w:left="9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14,11,36,555.00</w:t>
            </w:r>
          </w:p>
        </w:tc>
      </w:tr>
      <w:tr w:rsidR="00056EBD" w14:paraId="2A8D4369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5465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9B22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2551" w14:textId="77777777" w:rsidR="00056EBD" w:rsidRDefault="00056EBD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5DEB7695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0A2C" w14:textId="77777777" w:rsidR="00056EBD" w:rsidRDefault="00056EBD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FFDDE" w14:textId="77777777" w:rsidR="00056EBD" w:rsidRDefault="00056EBD" w:rsidP="001B01EE">
            <w:pPr>
              <w:spacing w:line="22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205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B1D37" w14:textId="77777777" w:rsidR="00056EBD" w:rsidRDefault="00056EBD" w:rsidP="001B01EE">
            <w:pPr>
              <w:spacing w:line="22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205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B294" w14:textId="77777777" w:rsidR="00056EBD" w:rsidRDefault="00056EBD" w:rsidP="001B01EE">
            <w:pPr>
              <w:spacing w:line="220" w:lineRule="exact"/>
              <w:ind w:left="179" w:right="-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AB4F" w14:textId="77777777" w:rsidR="00056EBD" w:rsidRDefault="00056EBD" w:rsidP="001B01EE">
            <w:pPr>
              <w:spacing w:line="22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############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E3D9" w14:textId="77777777" w:rsidR="00056EBD" w:rsidRDefault="00056EBD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AFC2" w14:textId="77777777" w:rsidR="00056EBD" w:rsidRDefault="00056EBD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F7A98" w14:textId="77777777" w:rsidR="00056EBD" w:rsidRDefault="00056EBD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4,30,50,000.00</w:t>
            </w:r>
          </w:p>
        </w:tc>
        <w:tc>
          <w:tcPr>
            <w:tcW w:w="133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F003F" w14:textId="77777777" w:rsidR="00056EBD" w:rsidRDefault="00056EBD" w:rsidP="001B01EE">
            <w:pPr>
              <w:spacing w:line="22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77,49,000.00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415C" w14:textId="77777777" w:rsidR="00056EBD" w:rsidRDefault="00056EBD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5,07,99,000.00</w:t>
            </w:r>
          </w:p>
        </w:tc>
      </w:tr>
      <w:tr w:rsidR="00056EBD" w14:paraId="0D50F55F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D695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7D7E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1FD6D" w14:textId="77777777" w:rsidR="00056EBD" w:rsidRDefault="00056EBD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AC40FE5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2A11B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4547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D7EAD" w14:textId="77777777" w:rsidR="00056EBD" w:rsidRDefault="00056EBD" w:rsidP="001B01EE">
            <w:pPr>
              <w:spacing w:line="240" w:lineRule="exact"/>
              <w:ind w:left="207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6A12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F095C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6D993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BD5B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4DEA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B52B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FE13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056EBD" w14:paraId="7CFD2394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088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82F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6E3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FFDF84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E1FC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55BE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21A9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F662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5EAF6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92,25,000.00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3C5A5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2274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12,30,000.00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C257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1,04,55,000.00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435E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18,81,900.00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5D17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1,23,36,900.00</w:t>
            </w:r>
          </w:p>
        </w:tc>
      </w:tr>
      <w:tr w:rsidR="00056EBD" w14:paraId="539E210C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D80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D864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9C4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42E81526" w14:textId="77777777" w:rsidR="00056EBD" w:rsidRDefault="00056EBD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01ABC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E8686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8F8F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225D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1337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51,25,000.00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FF1E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0F72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5152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57,40,000.00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8684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10,33,200.00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339F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67,73,200.00</w:t>
            </w:r>
          </w:p>
        </w:tc>
      </w:tr>
      <w:tr w:rsidR="00056EBD" w14:paraId="3AFE5E52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A25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00EA0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CA3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E72B13D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392A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EF74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FDE6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2257" w14:textId="77777777" w:rsidR="00056EBD" w:rsidRDefault="00056EBD" w:rsidP="001B01EE">
            <w:pPr>
              <w:spacing w:line="240" w:lineRule="exact"/>
              <w:ind w:left="331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4FE1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3045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B67C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90C7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1,12,75,000.00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2B6A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20,29,500.00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4491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1,33,04,500.00</w:t>
            </w:r>
          </w:p>
        </w:tc>
      </w:tr>
      <w:tr w:rsidR="00056EBD" w14:paraId="00CDD95F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53BF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B4EB2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6F12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546F6EEA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F4DA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433F9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ABD0F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3CDF9" w14:textId="77777777" w:rsidR="00056EBD" w:rsidRDefault="00056EBD" w:rsidP="001B01EE">
            <w:pPr>
              <w:spacing w:line="240" w:lineRule="exact"/>
              <w:ind w:left="179" w:right="-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CE61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4211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766B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C476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3,07,50,000.00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9152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55,35,000.00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E84F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3,62,85,000.00</w:t>
            </w:r>
          </w:p>
        </w:tc>
      </w:tr>
      <w:tr w:rsidR="00056EBD" w14:paraId="712B13C4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CD9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80B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A9D8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2A1B4FE4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74D4A89B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26CA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DDD2F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B510F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5F07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75A53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E044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80CC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E1C2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34,85,000.00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AC89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6,27,300.00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F489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41,12,300.00</w:t>
            </w:r>
          </w:p>
        </w:tc>
      </w:tr>
    </w:tbl>
    <w:p w14:paraId="6C4BED9E" w14:textId="6E7E549F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7A3BE733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357F4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E7F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844F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B086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265CFF30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ADAD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7331AC7F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37E7E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9971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34C94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4CCDC360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D0C3A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AB216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EC57D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B41E6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17BF08A7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176C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95D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77D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5F88A283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5DE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20006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793E3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13DA9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6034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5,12,500.00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5C45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9171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A75BE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6,15,000.00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BDC3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1,10,700.00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39D1B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7,25,700.00</w:t>
            </w:r>
          </w:p>
        </w:tc>
      </w:tr>
      <w:tr w:rsidR="00056EBD" w14:paraId="73768221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B9B4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FC30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1EF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F967BAC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32BF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31DE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7DFA6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C084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604C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1,53,750.00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FD02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EE72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97883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1,94,750.00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0FF0C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35,055.00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57D0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2,29,805.00</w:t>
            </w:r>
          </w:p>
        </w:tc>
      </w:tr>
      <w:tr w:rsidR="00056EBD" w14:paraId="035814B2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155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6D1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B037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6DCFA67E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52332290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D2A5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BFBC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6730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78C0" w14:textId="77777777" w:rsidR="00056EBD" w:rsidRDefault="00056EBD" w:rsidP="001B01EE">
            <w:pPr>
              <w:spacing w:line="240" w:lineRule="exact"/>
              <w:ind w:left="331" w:right="-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2F33" w14:textId="77777777" w:rsidR="00056EBD" w:rsidRDefault="00056EBD" w:rsidP="001B01EE">
            <w:pPr>
              <w:spacing w:line="24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############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7C03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59AD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14,35,000.00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C32D7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1,16,85,000.00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38A6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21,03,300.00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0A46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1,37,88,300.00</w:t>
            </w:r>
          </w:p>
        </w:tc>
      </w:tr>
      <w:tr w:rsidR="00056EBD" w14:paraId="2986B792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AE7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878E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160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00D1CC4A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E52A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22B2A" w14:textId="77777777" w:rsidR="00056EBD" w:rsidRDefault="00056EBD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EC45D" w14:textId="77777777" w:rsidR="00056EBD" w:rsidRDefault="00056EBD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D456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DC0F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E5D2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46FDE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3,07,500.00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49BE5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23,57,500.00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90F6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4,24,350.00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EEF14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27,81,850.00</w:t>
            </w:r>
          </w:p>
        </w:tc>
      </w:tr>
      <w:tr w:rsidR="00056EBD" w14:paraId="19B7DDFA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25B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BE658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9F26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6532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51AAF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9E84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6F9DC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2079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69A99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B4DA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DDCD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A356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1E58" w14:textId="77777777" w:rsidR="00056EBD" w:rsidRDefault="00056EBD" w:rsidP="001B01EE"/>
        </w:tc>
      </w:tr>
      <w:tr w:rsidR="00056EBD" w14:paraId="163CAB53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B88A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376C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1262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325E0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0C7E8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1FEB3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F6C2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7999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A5A4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37438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7AE9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0C24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B691" w14:textId="77777777" w:rsidR="00056EBD" w:rsidRDefault="00056EBD" w:rsidP="001B01EE"/>
        </w:tc>
      </w:tr>
      <w:tr w:rsidR="00056EBD" w14:paraId="4701C4B6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085500B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Maintenance</w:t>
            </w:r>
            <w:r>
              <w:rPr>
                <w:rFonts w:ascii="Calibri" w:eastAsia="Calibri" w:hAnsi="Calibri" w:cs="Calibri"/>
                <w:b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Depots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55C7504" w14:textId="77777777" w:rsidR="00056EBD" w:rsidRDefault="00056EBD" w:rsidP="001B01EE">
            <w:pPr>
              <w:spacing w:line="220" w:lineRule="exact"/>
              <w:ind w:left="19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3,16,85,832.00</w:t>
            </w:r>
          </w:p>
        </w:tc>
      </w:tr>
      <w:tr w:rsidR="00056EBD" w14:paraId="61D68888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650B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1231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A84E" w14:textId="77777777" w:rsidR="00056EBD" w:rsidRDefault="00056EBD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2820B59E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43CDA" w14:textId="77777777" w:rsidR="00056EBD" w:rsidRDefault="00056EBD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317E" w14:textId="77777777" w:rsidR="00056EBD" w:rsidRDefault="00056EBD" w:rsidP="001B01EE">
            <w:pPr>
              <w:spacing w:line="22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36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6E63" w14:textId="77777777" w:rsidR="00056EBD" w:rsidRDefault="00056EBD" w:rsidP="001B01EE">
            <w:pPr>
              <w:spacing w:line="22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36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ADF8" w14:textId="77777777" w:rsidR="00056EBD" w:rsidRDefault="00056EBD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F368" w14:textId="77777777" w:rsidR="00056EBD" w:rsidRDefault="00056EBD" w:rsidP="001B01EE">
            <w:pPr>
              <w:spacing w:line="22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63,00,000.00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DE7B3" w14:textId="77777777" w:rsidR="00056EBD" w:rsidRDefault="00056EBD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8EE0" w14:textId="77777777" w:rsidR="00056EBD" w:rsidRDefault="00056EBD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12,60,000.00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00D6" w14:textId="77777777" w:rsidR="00056EBD" w:rsidRDefault="00056EBD" w:rsidP="001B01EE">
            <w:pPr>
              <w:spacing w:line="22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75,60,000.00</w:t>
            </w:r>
          </w:p>
        </w:tc>
        <w:tc>
          <w:tcPr>
            <w:tcW w:w="133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0D4D" w14:textId="77777777" w:rsidR="00056EBD" w:rsidRDefault="00056EBD" w:rsidP="001B01EE">
            <w:pPr>
              <w:spacing w:line="22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13,60,800.00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AAE" w14:textId="77777777" w:rsidR="00056EBD" w:rsidRDefault="00056EBD" w:rsidP="001B01EE">
            <w:pPr>
              <w:spacing w:line="22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89,20,800.00</w:t>
            </w:r>
          </w:p>
        </w:tc>
      </w:tr>
      <w:tr w:rsidR="00056EBD" w14:paraId="7136DD0F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A2A4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7A9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ED5D" w14:textId="77777777" w:rsidR="00056EBD" w:rsidRDefault="00056EBD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389E1F3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06F6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DE37B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D6E7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D2114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AC8D7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D260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607F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6,12,000.00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EE1D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36,72,000.00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37951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6,60,960.00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0DC3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43,32,960.00</w:t>
            </w:r>
          </w:p>
        </w:tc>
      </w:tr>
      <w:tr w:rsidR="00056EBD" w14:paraId="52CAF44B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85F4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C51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1EC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A19819B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DD6B3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5E20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EE4F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009C5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7F78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16,20,000.00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DB36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7E6E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3DAB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18,36,000.00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49EC3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3,30,480.00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B9047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21,66,480.00</w:t>
            </w:r>
          </w:p>
        </w:tc>
      </w:tr>
      <w:tr w:rsidR="00056EBD" w14:paraId="01F54B16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CEC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0AA6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7865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6214785B" w14:textId="77777777" w:rsidR="00056EBD" w:rsidRDefault="00056EBD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27B4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0CC5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9604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F6FC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1216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1CF74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0598E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49D8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20,16,000.00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B239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3,62,880.00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E482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23,78,880.00</w:t>
            </w:r>
          </w:p>
        </w:tc>
      </w:tr>
      <w:tr w:rsidR="00056EBD" w14:paraId="5277777E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4836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0274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C0DE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679D669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F112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122F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7C53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61AF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2ED8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FE1D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A314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42E8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19,80,000.00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C95DF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3,56,400.00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72D1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23,36,400.00</w:t>
            </w:r>
          </w:p>
        </w:tc>
      </w:tr>
      <w:tr w:rsidR="00056EBD" w14:paraId="084CF69B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061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BBEF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B683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15E38EA4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3F541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A9FD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0D8D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AE5F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C2550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4DBF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7080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FCFB8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8B00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71F1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63,72,000.00</w:t>
            </w:r>
          </w:p>
        </w:tc>
      </w:tr>
    </w:tbl>
    <w:p w14:paraId="7F8147C7" w14:textId="5DEC4BEB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4D295AED" w14:textId="469206CC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27BEA746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CB5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D117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4C16D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4457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3663C454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F94C5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4FAB23A1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BE10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25F33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1D3E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7B2D94C8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C4E1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A7E8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843A6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2561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05D4F1E4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E247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90F6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1F0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09AD64E1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5C03BF96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D202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A5B83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80B0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6C073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AD75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82564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3688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1,44,000.00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EB02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12,24,000.00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58E8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2,20,320.00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6AA6D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14,44,320.00</w:t>
            </w:r>
          </w:p>
        </w:tc>
      </w:tr>
      <w:tr w:rsidR="00056EBD" w14:paraId="546BF620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6695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492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540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1E16875A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34B21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1D1C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79921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A7EA6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834B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97AF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DA54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CCD7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2,16,000.00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258E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38,880.00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57D11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2,54,880.00</w:t>
            </w:r>
          </w:p>
        </w:tc>
      </w:tr>
      <w:tr w:rsidR="00056EBD" w14:paraId="68FCE522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1AB1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D5D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5A6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366663C8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D03E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932C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5BEC0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9554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4ADFB" w14:textId="77777777" w:rsidR="00056EBD" w:rsidRDefault="00056EBD" w:rsidP="001B01EE">
            <w:pPr>
              <w:spacing w:line="240" w:lineRule="exact"/>
              <w:ind w:left="46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054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DE8F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14,400.00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D7D6" w14:textId="77777777" w:rsidR="00056EBD" w:rsidRDefault="00056EBD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68,400.00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F5F3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12,312.00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3083" w14:textId="77777777" w:rsidR="00056EBD" w:rsidRDefault="00056EBD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80,712.00</w:t>
            </w:r>
          </w:p>
        </w:tc>
      </w:tr>
      <w:tr w:rsidR="00056EBD" w14:paraId="1DBB3FC5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377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DD6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73B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61831A81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7D9CBDB2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5904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B1F7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1D76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7F6CE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2CDB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99651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86336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2,52,000.00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2FAE3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20,52,000.00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C25C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3,69,360.00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32D8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24,21,360.00</w:t>
            </w:r>
          </w:p>
        </w:tc>
      </w:tr>
      <w:tr w:rsidR="00056EBD" w14:paraId="12A83695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A1DFE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604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471A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34998517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38047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CCAC2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3956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37AC7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9D24C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7,20,000.00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9BAF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359C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5B84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8,28,000.00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B97D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1,49,040.00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9E6A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9,77,040.00</w:t>
            </w:r>
          </w:p>
        </w:tc>
      </w:tr>
      <w:tr w:rsidR="00056EBD" w14:paraId="458A44DE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B616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6087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40285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7C3C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F46B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98EC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465C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B3334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839F8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49E1B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68CB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1EAA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67AD" w14:textId="77777777" w:rsidR="00056EBD" w:rsidRDefault="00056EBD" w:rsidP="001B01EE"/>
        </w:tc>
      </w:tr>
      <w:tr w:rsidR="00056EBD" w14:paraId="66059EA5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DD9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143F1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851D7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5E0D" w14:textId="77777777" w:rsidR="00056EBD" w:rsidRDefault="00056EBD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F45D" w14:textId="77777777" w:rsidR="00056EBD" w:rsidRDefault="00056EBD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4CE2" w14:textId="77777777" w:rsidR="00056EBD" w:rsidRDefault="00056EBD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3D50" w14:textId="77777777" w:rsidR="00056EBD" w:rsidRDefault="00056EBD" w:rsidP="001B01EE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5FD48" w14:textId="77777777" w:rsidR="00056EBD" w:rsidRDefault="00056EBD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771E" w14:textId="77777777" w:rsidR="00056EBD" w:rsidRDefault="00056EBD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08A13" w14:textId="77777777" w:rsidR="00056EBD" w:rsidRDefault="00056EBD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DD304" w14:textId="77777777" w:rsidR="00056EBD" w:rsidRDefault="00056EBD" w:rsidP="001B01EE"/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31AB" w14:textId="77777777" w:rsidR="00056EBD" w:rsidRDefault="00056EBD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5892" w14:textId="77777777" w:rsidR="00056EBD" w:rsidRDefault="00056EBD" w:rsidP="001B01EE"/>
        </w:tc>
      </w:tr>
      <w:tr w:rsidR="00056EBD" w14:paraId="48FFEB40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A41655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Offices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1F96E0E" w14:textId="77777777" w:rsidR="00056EBD" w:rsidRDefault="00056EBD" w:rsidP="001B01EE">
            <w:pPr>
              <w:spacing w:line="220" w:lineRule="exact"/>
              <w:ind w:left="19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5,23,23,796.00</w:t>
            </w:r>
          </w:p>
        </w:tc>
      </w:tr>
      <w:tr w:rsidR="00056EBD" w14:paraId="1F9E925D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C544" w14:textId="77777777" w:rsidR="00056EBD" w:rsidRDefault="00056EBD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C76C0" w14:textId="77777777" w:rsidR="00056EBD" w:rsidRDefault="00056EBD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94AB" w14:textId="77777777" w:rsidR="00056EBD" w:rsidRDefault="00056EBD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3AF833B2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09C1" w14:textId="77777777" w:rsidR="00056EBD" w:rsidRDefault="00056EBD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72600" w14:textId="77777777" w:rsidR="00056EBD" w:rsidRDefault="00056EBD" w:rsidP="001B01EE">
            <w:pPr>
              <w:spacing w:line="22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76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B5A0" w14:textId="77777777" w:rsidR="00056EBD" w:rsidRDefault="00056EBD" w:rsidP="001B01EE">
            <w:pPr>
              <w:spacing w:line="22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76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99D0E" w14:textId="77777777" w:rsidR="00056EBD" w:rsidRDefault="00056EBD" w:rsidP="001B01EE">
            <w:pPr>
              <w:spacing w:line="220" w:lineRule="exact"/>
              <w:ind w:left="179" w:right="-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0B70" w14:textId="77777777" w:rsidR="00056EBD" w:rsidRDefault="00056EBD" w:rsidP="001B01EE">
            <w:pPr>
              <w:spacing w:line="220" w:lineRule="exact"/>
              <w:ind w:left="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############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89FF" w14:textId="77777777" w:rsidR="00056EBD" w:rsidRDefault="00056EBD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4F254" w14:textId="77777777" w:rsidR="00056EBD" w:rsidRDefault="00056EBD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26,60,000.00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12934" w14:textId="77777777" w:rsidR="00056EBD" w:rsidRDefault="00056EBD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1,59,60,000.00</w:t>
            </w:r>
          </w:p>
        </w:tc>
        <w:tc>
          <w:tcPr>
            <w:tcW w:w="133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7B91" w14:textId="77777777" w:rsidR="00056EBD" w:rsidRDefault="00056EBD" w:rsidP="001B01EE">
            <w:pPr>
              <w:spacing w:line="22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28,72,800.00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F550C" w14:textId="77777777" w:rsidR="00056EBD" w:rsidRDefault="00056EBD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1,88,32,800.00</w:t>
            </w:r>
          </w:p>
        </w:tc>
      </w:tr>
      <w:tr w:rsidR="00056EBD" w14:paraId="6140F767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CDEF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FCA0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65D0" w14:textId="77777777" w:rsidR="00056EBD" w:rsidRDefault="00056EBD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5CA38E50" w14:textId="77777777" w:rsidR="00056EBD" w:rsidRDefault="00056EBD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78448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833E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9A722" w14:textId="77777777" w:rsidR="00056EBD" w:rsidRDefault="00056EBD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935F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BA36A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8F5BE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6ADD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88F41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C8AD4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B52A" w14:textId="77777777" w:rsidR="00056EBD" w:rsidRDefault="00056EBD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056EBD" w14:paraId="7185942F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020E2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A383F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A0E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45A68E59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B58A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345D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CDB2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4ED85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E894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34,20,000.00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F2067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D075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E574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38,76,000.00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E81E2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6,97,680.00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A6EC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45,73,680.00</w:t>
            </w:r>
          </w:p>
        </w:tc>
      </w:tr>
      <w:tr w:rsidR="00056EBD" w14:paraId="11016193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2B0DB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79D0D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A6E1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45BEF78E" w14:textId="77777777" w:rsidR="00056EBD" w:rsidRDefault="00056EBD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D90E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B918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7A61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989B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4315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4F21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F57F0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D7FCF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21,28,000.00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0F14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3,83,040.00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34E1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25,11,040.00</w:t>
            </w:r>
          </w:p>
        </w:tc>
      </w:tr>
    </w:tbl>
    <w:p w14:paraId="6B1B8BA3" w14:textId="19EBDB78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21"/>
        <w:gridCol w:w="1098"/>
        <w:gridCol w:w="1210"/>
        <w:gridCol w:w="1357"/>
        <w:gridCol w:w="1339"/>
        <w:gridCol w:w="1469"/>
      </w:tblGrid>
      <w:tr w:rsidR="00056EBD" w14:paraId="5EBC1DD1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7E68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4256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E87C" w14:textId="77777777" w:rsidR="00056EBD" w:rsidRDefault="00056EBD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D7DB" w14:textId="77777777" w:rsidR="00056EBD" w:rsidRDefault="00056EBD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1DFFBB3C" w14:textId="77777777" w:rsidR="00056EBD" w:rsidRDefault="00056EBD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BBFE" w14:textId="77777777" w:rsidR="00056EBD" w:rsidRDefault="00056EBD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0E3EFF41" w14:textId="77777777" w:rsidR="00056EBD" w:rsidRDefault="00056EBD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1D62" w14:textId="77777777" w:rsidR="00056EBD" w:rsidRDefault="00056EBD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F7FE" w14:textId="77777777" w:rsidR="00056EBD" w:rsidRDefault="00056EBD" w:rsidP="001B01EE">
            <w:pPr>
              <w:spacing w:line="240" w:lineRule="exact"/>
              <w:ind w:left="461" w:righ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9861" w14:textId="77777777" w:rsidR="00056EBD" w:rsidRDefault="00056EBD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22EA7132" w14:textId="77777777" w:rsidR="00056EBD" w:rsidRDefault="00056EBD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483C" w14:textId="77777777" w:rsidR="00056EBD" w:rsidRDefault="00056EBD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DAB2" w14:textId="77777777" w:rsidR="00056EBD" w:rsidRDefault="00056EBD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2C1A5" w14:textId="77777777" w:rsidR="00056EBD" w:rsidRDefault="00056EBD" w:rsidP="001B01EE">
            <w:pPr>
              <w:spacing w:line="240" w:lineRule="exact"/>
              <w:ind w:left="3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AEC2" w14:textId="77777777" w:rsidR="00056EBD" w:rsidRDefault="00056EBD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056EBD" w14:paraId="1EF50375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D6DB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F7A07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96317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26AB4FA2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D172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1C2DA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D0721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3FFA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1C22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A14AC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7FFE6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3,80,000.00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0E64F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41,80,000.00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30AE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7,52,400.00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3DBA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49,32,400.00</w:t>
            </w:r>
          </w:p>
        </w:tc>
      </w:tr>
      <w:tr w:rsidR="00056EBD" w14:paraId="21B0CBB6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65DD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9843" w14:textId="77777777" w:rsidR="00056EBD" w:rsidRDefault="00056EBD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3F66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29DCE59A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10B9B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6F7CD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39AE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A99E" w14:textId="77777777" w:rsidR="00056EBD" w:rsidRDefault="00056EBD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F155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290A" w14:textId="77777777" w:rsidR="00056EBD" w:rsidRDefault="00056EBD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F3255" w14:textId="77777777" w:rsidR="00056EBD" w:rsidRDefault="00056EBD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CE95" w14:textId="77777777" w:rsidR="00056EBD" w:rsidRDefault="00056EBD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1,14,00,000.00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EC98" w14:textId="77777777" w:rsidR="00056EBD" w:rsidRDefault="00056EBD" w:rsidP="001B01EE">
            <w:pPr>
              <w:spacing w:line="240" w:lineRule="exact"/>
              <w:ind w:left="22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20,52,000.00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3B1F" w14:textId="77777777" w:rsidR="00056EBD" w:rsidRDefault="00056EBD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1,34,52,000.00</w:t>
            </w:r>
          </w:p>
        </w:tc>
      </w:tr>
      <w:tr w:rsidR="00056EBD" w14:paraId="60087CB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C87B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D57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650A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2F71018F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1D558505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E1E3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AFD5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6DA6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B4906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D7593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11,40,000.00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44EC2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E57D2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1,52,000.00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BE9FB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12,92,000.00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2218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2,32,560.00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B960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15,24,560.00</w:t>
            </w:r>
          </w:p>
        </w:tc>
      </w:tr>
      <w:tr w:rsidR="00056EBD" w14:paraId="7B4C5F8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5D824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BE7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79F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75B57157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0AAC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40D2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BE6A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A160" w14:textId="77777777" w:rsidR="00056EBD" w:rsidRDefault="00056EBD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DAE9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D9DC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B620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9E00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2,28,000.00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83E90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41,040.00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50EFA" w14:textId="77777777" w:rsidR="00056EBD" w:rsidRDefault="00056EBD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2,69,040.00</w:t>
            </w:r>
          </w:p>
        </w:tc>
      </w:tr>
      <w:tr w:rsidR="00056EBD" w14:paraId="217CCB73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1F5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A108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6182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1389B83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978D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CE773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7E318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FF207" w14:textId="77777777" w:rsidR="00056EBD" w:rsidRDefault="00056EBD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B603" w14:textId="77777777" w:rsidR="00056EBD" w:rsidRDefault="00056EBD" w:rsidP="001B01EE">
            <w:pPr>
              <w:spacing w:line="240" w:lineRule="exact"/>
              <w:ind w:left="46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3ECC" w14:textId="77777777" w:rsidR="00056EBD" w:rsidRDefault="00056EBD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0EA4F" w14:textId="77777777" w:rsidR="00056EBD" w:rsidRDefault="00056EBD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15,200.00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99625" w14:textId="77777777" w:rsidR="00056EBD" w:rsidRDefault="00056EBD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72,200.00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BAD2" w14:textId="77777777" w:rsidR="00056EBD" w:rsidRDefault="00056EBD" w:rsidP="001B01EE">
            <w:pPr>
              <w:spacing w:line="240" w:lineRule="exact"/>
              <w:ind w:left="47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12,996.00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D8AA" w14:textId="77777777" w:rsidR="00056EBD" w:rsidRDefault="00056EBD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85,196.00</w:t>
            </w:r>
          </w:p>
        </w:tc>
      </w:tr>
      <w:tr w:rsidR="00056EBD" w14:paraId="620D3AB1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BE83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8939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1D2E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377F66DF" w14:textId="77777777" w:rsidR="00056EBD" w:rsidRDefault="00056EBD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2D9A47EA" w14:textId="77777777" w:rsidR="00056EBD" w:rsidRDefault="00056EBD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99C0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82800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6C40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D4CD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988F" w14:textId="77777777" w:rsidR="00056EBD" w:rsidRDefault="00056EBD" w:rsidP="001B01EE">
            <w:pPr>
              <w:spacing w:line="240" w:lineRule="exact"/>
              <w:ind w:left="20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588DC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0A68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5,32,000.00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113F" w14:textId="77777777" w:rsidR="00056EBD" w:rsidRDefault="00056EBD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43,32,000.00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7314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7,79,760.00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B444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51,11,760.00</w:t>
            </w:r>
          </w:p>
        </w:tc>
      </w:tr>
      <w:tr w:rsidR="00056EBD" w14:paraId="37DD1192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75AA" w14:textId="77777777" w:rsidR="00056EBD" w:rsidRDefault="00056EBD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BD1AC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A84B" w14:textId="77777777" w:rsidR="00056EBD" w:rsidRDefault="00056EBD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07504C45" w14:textId="77777777" w:rsidR="00056EBD" w:rsidRDefault="00056EBD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B2D5" w14:textId="77777777" w:rsidR="00056EBD" w:rsidRDefault="00056EBD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5EF6" w14:textId="77777777" w:rsidR="00056EBD" w:rsidRDefault="00056EBD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C514" w14:textId="77777777" w:rsidR="00056EBD" w:rsidRDefault="00056EBD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7591" w14:textId="77777777" w:rsidR="00056EBD" w:rsidRDefault="00056EBD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22BB2" w14:textId="77777777" w:rsidR="00056EBD" w:rsidRDefault="00056EBD" w:rsidP="001B01EE">
            <w:pPr>
              <w:spacing w:line="240" w:lineRule="exact"/>
              <w:ind w:left="30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7,60,000.00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146C" w14:textId="77777777" w:rsidR="00056EBD" w:rsidRDefault="00056EBD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33507" w14:textId="77777777" w:rsidR="00056EBD" w:rsidRDefault="00056EBD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1,14,000.00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ED18" w14:textId="77777777" w:rsidR="00056EBD" w:rsidRDefault="00056EBD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8,74,000.00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50E5" w14:textId="77777777" w:rsidR="00056EBD" w:rsidRDefault="00056EBD" w:rsidP="001B01EE">
            <w:pPr>
              <w:spacing w:line="240" w:lineRule="exact"/>
              <w:ind w:left="325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1,57,320.00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1AE1" w14:textId="77777777" w:rsidR="00056EBD" w:rsidRDefault="00056EBD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10,31,320.00</w:t>
            </w:r>
          </w:p>
        </w:tc>
      </w:tr>
      <w:tr w:rsidR="00056EBD" w14:paraId="5EC309D4" w14:textId="77777777" w:rsidTr="001B01EE">
        <w:trPr>
          <w:trHeight w:hRule="exact" w:val="293"/>
        </w:trPr>
        <w:tc>
          <w:tcPr>
            <w:tcW w:w="13801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F7E64E" w14:textId="77777777" w:rsidR="00056EBD" w:rsidRDefault="00056EBD" w:rsidP="001B01EE">
            <w:pPr>
              <w:spacing w:line="240" w:lineRule="exact"/>
              <w:ind w:left="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Grand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Total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East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West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1720" w14:textId="77777777" w:rsidR="00056EBD" w:rsidRDefault="00056EBD" w:rsidP="001B01EE">
            <w:pPr>
              <w:spacing w:line="240" w:lineRule="exact"/>
              <w:ind w:left="9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51,32,38,640.00</w:t>
            </w:r>
          </w:p>
        </w:tc>
      </w:tr>
    </w:tbl>
    <w:p w14:paraId="084F457E" w14:textId="675B385D" w:rsidR="00056EBD" w:rsidRDefault="00056EBD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207CBF68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292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B866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D9A0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3AE49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3661F439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F00B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2B1FBED3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5C8C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35408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8368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385D1814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954C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9833D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C93F4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4B47C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18F63D64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CC7C1C2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OCC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6612C88" w14:textId="77777777" w:rsidR="00517D0B" w:rsidRDefault="00517D0B" w:rsidP="001B01EE">
            <w:pPr>
              <w:spacing w:line="220" w:lineRule="exact"/>
              <w:ind w:left="19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3,20,20,480.00</w:t>
            </w:r>
          </w:p>
        </w:tc>
      </w:tr>
      <w:tr w:rsidR="00517D0B" w14:paraId="0D1B6B35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F2F4" w14:textId="77777777" w:rsidR="00517D0B" w:rsidRDefault="00517D0B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5B5F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43875" w14:textId="77777777" w:rsidR="00517D0B" w:rsidRDefault="00517D0B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2076BE8B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88C67" w14:textId="77777777" w:rsidR="00517D0B" w:rsidRDefault="00517D0B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EFDD8" w14:textId="77777777" w:rsidR="00517D0B" w:rsidRDefault="00517D0B" w:rsidP="001B01EE">
            <w:pPr>
              <w:spacing w:line="22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2AAD" w14:textId="77777777" w:rsidR="00517D0B" w:rsidRDefault="00517D0B" w:rsidP="001B01EE">
            <w:pPr>
              <w:spacing w:line="22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AF535" w14:textId="77777777" w:rsidR="00517D0B" w:rsidRDefault="00517D0B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DBB3B" w14:textId="77777777" w:rsidR="00517D0B" w:rsidRDefault="00517D0B" w:rsidP="001B01EE">
            <w:pPr>
              <w:spacing w:line="22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C37E" w14:textId="77777777" w:rsidR="00517D0B" w:rsidRDefault="00517D0B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7264" w14:textId="77777777" w:rsidR="00517D0B" w:rsidRDefault="00517D0B" w:rsidP="001B01EE">
            <w:pPr>
              <w:spacing w:line="22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D5A51" w14:textId="77777777" w:rsidR="00517D0B" w:rsidRDefault="00517D0B" w:rsidP="001B01EE">
            <w:pPr>
              <w:spacing w:line="22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2,10,000.00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B629" w14:textId="77777777" w:rsidR="00517D0B" w:rsidRDefault="00517D0B" w:rsidP="001B01EE">
            <w:pPr>
              <w:spacing w:line="22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37,800.00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097B" w14:textId="77777777" w:rsidR="00517D0B" w:rsidRDefault="00517D0B" w:rsidP="001B01EE">
            <w:pPr>
              <w:spacing w:line="22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2,47,800.00</w:t>
            </w:r>
          </w:p>
        </w:tc>
      </w:tr>
      <w:tr w:rsidR="00517D0B" w14:paraId="7E7C9003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9A95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3E27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4EC9" w14:textId="77777777" w:rsidR="00517D0B" w:rsidRDefault="00517D0B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426F4F15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BF35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92148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9681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BA6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4F8B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16,15,000.00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7BEF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6428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3,23,000.00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60E52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19,38,000.00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5E0C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3,48,840.00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4A861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22,86,840.00</w:t>
            </w:r>
          </w:p>
        </w:tc>
      </w:tr>
      <w:tr w:rsidR="00517D0B" w14:paraId="4615A1E8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D02F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84FC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46D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7181F0D4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0EF9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A0B7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680B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467E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F0BF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7FDE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3AA1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F7F2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1E75C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9,180.00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BCB8" w14:textId="77777777" w:rsidR="00517D0B" w:rsidRDefault="00517D0B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60,180.00</w:t>
            </w:r>
          </w:p>
        </w:tc>
      </w:tr>
      <w:tr w:rsidR="00517D0B" w14:paraId="78252B5D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0A9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F028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516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0BBEBE66" w14:textId="77777777" w:rsidR="00517D0B" w:rsidRDefault="00517D0B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FF76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71261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FC24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AFF1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3999A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875BF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0132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A8B8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5,60,000.00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4E3F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9198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6,60,800.00</w:t>
            </w:r>
          </w:p>
        </w:tc>
      </w:tr>
      <w:tr w:rsidR="00517D0B" w14:paraId="75C3E8A2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D830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7D47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E44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2C1C8A89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6975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967B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B285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356E1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8E947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A263A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6C52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32F8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7,15,000.00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9423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1,28,700.00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F89A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8,43,700.00</w:t>
            </w:r>
          </w:p>
        </w:tc>
      </w:tr>
      <w:tr w:rsidR="00517D0B" w14:paraId="5112CD92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93FF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954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6198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7532EE04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FB93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1471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5E4F4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3D6E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882B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9FFB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4292A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06F3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7830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1,89,000.00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9017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12,39,000.00</w:t>
            </w:r>
          </w:p>
        </w:tc>
      </w:tr>
      <w:tr w:rsidR="00517D0B" w14:paraId="5695CF09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46C2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6FD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A1F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3340FA18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5EC73160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14BB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1025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E167C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71F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8957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C2AB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401E6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9DFB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EA6B0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7532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4,01,200.00</w:t>
            </w:r>
          </w:p>
        </w:tc>
      </w:tr>
      <w:tr w:rsidR="00517D0B" w14:paraId="0A4A435E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47E3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A83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95A7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209FB70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FD460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34CC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D72B7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B305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86CF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6B52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0480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88EE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D18E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1E5D0" w14:textId="77777777" w:rsidR="00517D0B" w:rsidRDefault="00517D0B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70,800.00</w:t>
            </w:r>
          </w:p>
        </w:tc>
      </w:tr>
      <w:tr w:rsidR="00517D0B" w14:paraId="7592F325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28B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1DDD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F6B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5DFB4A1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12D2C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EE306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48B5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EE0A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EEDD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9070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1825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DF5CB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48FC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BB606" w14:textId="77777777" w:rsidR="00517D0B" w:rsidRDefault="00517D0B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22,420.00</w:t>
            </w:r>
          </w:p>
        </w:tc>
      </w:tr>
      <w:tr w:rsidR="00517D0B" w14:paraId="6307F1C0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D305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34F7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D2E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3CDCD1D6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7E6ADF3F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3724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46B35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A06D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5D12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75E6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EC3C8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9B795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A67E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2809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10,260.00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A933" w14:textId="77777777" w:rsidR="00517D0B" w:rsidRDefault="00517D0B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67,260.00</w:t>
            </w:r>
          </w:p>
        </w:tc>
      </w:tr>
    </w:tbl>
    <w:p w14:paraId="318E3C99" w14:textId="565B84ED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10076772" w14:textId="071830BF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2CB5E506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08A6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C28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FF3F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DDB0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355EA5EB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0151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000F24D8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53095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B439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FCBFE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30C1AE95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65C5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3EFA9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0FF8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7450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06E9AA16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FE75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4F2C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1EE8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41C36E8B" w14:textId="77777777" w:rsidR="00517D0B" w:rsidRDefault="00517D0B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902F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0BB3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CDD0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6647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70BD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BCF3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8922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494A6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8018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9DFC1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2,71,400.00</w:t>
            </w:r>
          </w:p>
        </w:tc>
      </w:tr>
      <w:tr w:rsidR="00517D0B" w14:paraId="5A64C2F7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EBF98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0D80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B4D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Xenon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Win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</w:p>
          <w:p w14:paraId="22B0EDE0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8170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A871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A92D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5110B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BA9D7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6496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2B345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43AB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DCA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3,10,500.00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AADD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20,35,500.00</w:t>
            </w:r>
          </w:p>
        </w:tc>
      </w:tr>
      <w:tr w:rsidR="00517D0B" w14:paraId="7E4D8562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6B8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EB50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1F6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Xenon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Win</w:t>
            </w:r>
          </w:p>
          <w:p w14:paraId="4E325763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Prof.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7C4F616E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AB7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4998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3EDB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75450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A6B76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6502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E11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B713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B22A6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2,79,000.00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36D5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18,29,000.00</w:t>
            </w:r>
          </w:p>
        </w:tc>
      </w:tr>
      <w:tr w:rsidR="00517D0B" w14:paraId="0D0AFE41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F20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C6A23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87F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i7 Workstation</w:t>
            </w:r>
            <w:r>
              <w:rPr>
                <w:rFonts w:ascii="Calibri" w:eastAsia="Calibri" w:hAnsi="Calibri" w:cs="Calibri"/>
                <w:spacing w:val="-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24"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1080p</w:t>
            </w:r>
          </w:p>
          <w:p w14:paraId="4E7D2B54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</w:p>
          <w:p w14:paraId="32F4277C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7E16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FB1D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81AC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159F5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E7DD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FDA7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2A685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EE4A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9302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6C98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2,95,000.00</w:t>
            </w:r>
          </w:p>
        </w:tc>
      </w:tr>
      <w:tr w:rsidR="00517D0B" w14:paraId="3B451D40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C0D4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6E38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30EB8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5KWA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UPS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2Hrs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Backup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2ED88169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6772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5323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C2D93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1B4C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039C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38B5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6B11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459EC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780B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1883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2,00,600.00</w:t>
            </w:r>
          </w:p>
        </w:tc>
      </w:tr>
      <w:tr w:rsidR="00517D0B" w14:paraId="0035293F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FFAE9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B49A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70B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Enterprise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Level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</w:p>
          <w:p w14:paraId="264B8848" w14:textId="77777777" w:rsidR="00517D0B" w:rsidRDefault="00517D0B" w:rsidP="001B01EE">
            <w:pPr>
              <w:spacing w:before="18" w:line="256" w:lineRule="auto"/>
              <w:ind w:left="28" w:right="8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(IACMS)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Client/Server architecture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FD89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64045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6631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3873" w14:textId="77777777" w:rsidR="00517D0B" w:rsidRDefault="00517D0B" w:rsidP="001B01EE">
            <w:pPr>
              <w:spacing w:line="240" w:lineRule="exact"/>
              <w:ind w:left="7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54AB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E323" w14:textId="77777777" w:rsidR="00517D0B" w:rsidRDefault="00517D0B" w:rsidP="001B01EE">
            <w:pPr>
              <w:spacing w:line="240" w:lineRule="exact"/>
              <w:ind w:left="8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65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B7C2A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38D0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5,22,000.00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B706E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34,22,000.00</w:t>
            </w:r>
          </w:p>
        </w:tc>
      </w:tr>
      <w:tr w:rsidR="00517D0B" w14:paraId="0AFD0CC1" w14:textId="77777777" w:rsidTr="001B01EE">
        <w:trPr>
          <w:trHeight w:hRule="exact" w:val="1721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FDF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1A1E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BEE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Additional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Node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License</w:t>
            </w:r>
          </w:p>
          <w:p w14:paraId="3A68A2D1" w14:textId="77777777" w:rsidR="00517D0B" w:rsidRDefault="00517D0B" w:rsidP="001B01EE">
            <w:pPr>
              <w:spacing w:before="18" w:line="256" w:lineRule="auto"/>
              <w:ind w:left="28" w:right="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allows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multiple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servers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 be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deployed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allowing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spreading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larger systems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availability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 the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minimisation</w:t>
            </w:r>
            <w:proofErr w:type="spellEnd"/>
            <w:r>
              <w:rPr>
                <w:rFonts w:ascii="Calibri" w:eastAsia="Calibri" w:hAnsi="Calibri" w:cs="Calibri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potential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downtime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loss.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B070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DFAE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CFE7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2CBE0" w14:textId="77777777" w:rsidR="00517D0B" w:rsidRDefault="00517D0B" w:rsidP="001B01EE">
            <w:pPr>
              <w:spacing w:line="240" w:lineRule="exact"/>
              <w:ind w:left="7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43F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1252A" w14:textId="77777777" w:rsidR="00517D0B" w:rsidRDefault="00517D0B" w:rsidP="001B01EE">
            <w:pPr>
              <w:spacing w:line="240" w:lineRule="exact"/>
              <w:ind w:left="8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B9773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DCC6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4D88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10,44,000.00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55BD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68,44,000.00</w:t>
            </w:r>
          </w:p>
        </w:tc>
      </w:tr>
      <w:tr w:rsidR="00517D0B" w14:paraId="715B6E5A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FA78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8378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F5D1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Licence</w:t>
            </w:r>
            <w:proofErr w:type="spellEnd"/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6A83" w14:textId="77777777" w:rsidR="00517D0B" w:rsidRDefault="00517D0B" w:rsidP="001B01EE">
            <w:pPr>
              <w:spacing w:line="240" w:lineRule="exact"/>
              <w:ind w:left="1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CD771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D834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502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07AD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47F3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25,10,000.00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BEF6D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DA4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2,51,000.00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E99A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27,61,000.00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A716B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4,96,980.00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DDB1B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32,57,980.00</w:t>
            </w:r>
          </w:p>
        </w:tc>
      </w:tr>
      <w:tr w:rsidR="00517D0B" w14:paraId="6B8DF73C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60D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0F28B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5A18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MIFARE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DESFire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EV2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format.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</w:t>
            </w:r>
          </w:p>
          <w:p w14:paraId="1F737D29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factor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ISO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546B1" w14:textId="77777777" w:rsidR="00517D0B" w:rsidRDefault="00517D0B" w:rsidP="001B01EE">
            <w:pPr>
              <w:spacing w:line="240" w:lineRule="exact"/>
              <w:ind w:left="37" w:right="-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5C200" w14:textId="77777777" w:rsidR="00517D0B" w:rsidRDefault="00517D0B" w:rsidP="001B01EE">
            <w:pPr>
              <w:spacing w:line="240" w:lineRule="exact"/>
              <w:ind w:left="160" w:right="1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061B3" w14:textId="77777777" w:rsidR="00517D0B" w:rsidRDefault="00517D0B" w:rsidP="001B01EE">
            <w:pPr>
              <w:spacing w:line="240" w:lineRule="exact"/>
              <w:ind w:left="38" w:right="-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F8DB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A175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CC4F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175.00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FE57E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D0B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C4D0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12,15,000.00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5DD2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79,65,000.00</w:t>
            </w:r>
          </w:p>
        </w:tc>
      </w:tr>
      <w:tr w:rsidR="00517D0B" w14:paraId="1CCC7A9F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2B09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E20C5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0613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DEF2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2ADCD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5AAE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8A72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50AF5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24726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5717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A08D7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E0C6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8B60B" w14:textId="77777777" w:rsidR="00517D0B" w:rsidRDefault="00517D0B" w:rsidP="001B01EE"/>
        </w:tc>
      </w:tr>
      <w:tr w:rsidR="00517D0B" w14:paraId="6425A808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8F4B2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4B70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ABFCE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43EA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3676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0728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95DF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6E17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5FA5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F703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FF2B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CD43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8FD4" w14:textId="77777777" w:rsidR="00517D0B" w:rsidRDefault="00517D0B" w:rsidP="001B01EE"/>
        </w:tc>
      </w:tr>
      <w:tr w:rsidR="00517D0B" w14:paraId="38BCEB0B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29F4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3075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9E8E5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84B6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2D22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443A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1480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4B85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D8B3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2B62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3F11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61AA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A595" w14:textId="77777777" w:rsidR="00517D0B" w:rsidRDefault="00517D0B" w:rsidP="001B01EE"/>
        </w:tc>
      </w:tr>
      <w:tr w:rsidR="00517D0B" w14:paraId="2E3ED66D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DB63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A4F5C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79ED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5C87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8261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9AD30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DE22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79413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4896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785B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4168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007C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5663" w14:textId="77777777" w:rsidR="00517D0B" w:rsidRDefault="00517D0B" w:rsidP="001B01EE"/>
        </w:tc>
      </w:tr>
      <w:tr w:rsidR="00517D0B" w14:paraId="23FE3F16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F1D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4BBB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115D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DAC1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D9E9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B712D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814B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120F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8E02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C449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5EB08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4275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7751" w14:textId="77777777" w:rsidR="00517D0B" w:rsidRDefault="00517D0B" w:rsidP="001B01EE"/>
        </w:tc>
      </w:tr>
      <w:tr w:rsidR="00517D0B" w14:paraId="5447DACE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EE9B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9251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F761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28CB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C472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14F1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A3EFC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36CC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5DD4B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4E07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3CD5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8C7F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CB2A" w14:textId="77777777" w:rsidR="00517D0B" w:rsidRDefault="00517D0B" w:rsidP="001B01EE"/>
        </w:tc>
      </w:tr>
      <w:tr w:rsidR="00517D0B" w14:paraId="255326DD" w14:textId="77777777" w:rsidTr="001B01EE">
        <w:trPr>
          <w:trHeight w:hRule="exact" w:val="288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3A1F4C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738CF0F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96C5EF2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83445B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FE213BF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F1C8B89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21D812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E6AE117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549EBD4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FE8C787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03B89FE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29AA2B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47205BF" w14:textId="77777777" w:rsidR="00517D0B" w:rsidRDefault="00517D0B" w:rsidP="001B01EE"/>
        </w:tc>
      </w:tr>
    </w:tbl>
    <w:p w14:paraId="4612C8EE" w14:textId="647CED9E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27B4A4F6" w14:textId="58292DAF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3ECA74E1" w14:textId="77F2C190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15721FF0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F224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4F8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649A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4622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42BD4631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9659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4CA6B849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AE59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6068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219D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456667D7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A7ADA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A536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9BBF1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BF6A7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5DC43169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64007AA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Stations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172D78D" w14:textId="77777777" w:rsidR="00517D0B" w:rsidRDefault="00517D0B" w:rsidP="001B01EE">
            <w:pPr>
              <w:spacing w:line="220" w:lineRule="exact"/>
              <w:ind w:left="19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3,75,12,849.00</w:t>
            </w:r>
          </w:p>
        </w:tc>
      </w:tr>
      <w:tr w:rsidR="00517D0B" w14:paraId="53E718D0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6648" w14:textId="77777777" w:rsidR="00517D0B" w:rsidRDefault="00517D0B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A987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83EB" w14:textId="77777777" w:rsidR="00517D0B" w:rsidRDefault="00517D0B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4F9DD371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586AA" w14:textId="77777777" w:rsidR="00517D0B" w:rsidRDefault="00517D0B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282F" w14:textId="77777777" w:rsidR="00517D0B" w:rsidRDefault="00517D0B" w:rsidP="001B01EE">
            <w:pPr>
              <w:spacing w:line="22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33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E79CD" w14:textId="77777777" w:rsidR="00517D0B" w:rsidRDefault="00517D0B" w:rsidP="001B01EE">
            <w:pPr>
              <w:spacing w:line="22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33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8870" w14:textId="77777777" w:rsidR="00517D0B" w:rsidRDefault="00517D0B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5F7CB" w14:textId="77777777" w:rsidR="00517D0B" w:rsidRDefault="00517D0B" w:rsidP="001B01EE">
            <w:pPr>
              <w:spacing w:line="22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57,75,000.00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0F0B" w14:textId="77777777" w:rsidR="00517D0B" w:rsidRDefault="00517D0B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1335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11,55,000.00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958D" w14:textId="77777777" w:rsidR="00517D0B" w:rsidRDefault="00517D0B" w:rsidP="001B01EE">
            <w:pPr>
              <w:spacing w:line="22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69,30,000.00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E5AA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12,47,400.00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8161" w14:textId="77777777" w:rsidR="00517D0B" w:rsidRDefault="00517D0B" w:rsidP="001B01EE">
            <w:pPr>
              <w:spacing w:line="22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81,77,400.00</w:t>
            </w:r>
          </w:p>
        </w:tc>
      </w:tr>
      <w:tr w:rsidR="00517D0B" w14:paraId="50D59225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FD4B4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E1D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8F1BE" w14:textId="77777777" w:rsidR="00517D0B" w:rsidRDefault="00517D0B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062ED5AD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048B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3944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8A757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92F1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F553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56,10,000.00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5FD2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DFFE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11,22,000.00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2F1E9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67,32,000.00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3AEE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12,11,760.00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C9AA5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79,43,760.00</w:t>
            </w:r>
          </w:p>
        </w:tc>
      </w:tr>
      <w:tr w:rsidR="00517D0B" w14:paraId="535DDDF5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65FE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97ED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C9F6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A24CEDD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CEB9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7243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5320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C3D9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31C7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14,85,000.00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C5FE1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72A9B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5D6A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16,83,000.00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94EE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3,02,940.00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5E2E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19,85,940.00</w:t>
            </w:r>
          </w:p>
        </w:tc>
      </w:tr>
      <w:tr w:rsidR="00517D0B" w14:paraId="581F90A9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D246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7B23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488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3FC69857" w14:textId="77777777" w:rsidR="00517D0B" w:rsidRDefault="00517D0B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17C6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FDC6C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FEBD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47AE4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5BAF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4721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8EE2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2,97,000.00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86266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27,72,000.00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A4EC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4,98,960.00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9840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32,70,960.00</w:t>
            </w:r>
          </w:p>
        </w:tc>
      </w:tr>
      <w:tr w:rsidR="00517D0B" w14:paraId="3C6D53FC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D933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4729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5EF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34C3592F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2FC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8923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F05B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1E1F3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E9BE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4D5EB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F858C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3,30,000.00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F1E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36,30,000.00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CF10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6,53,400.00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7AF9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42,83,400.00</w:t>
            </w:r>
          </w:p>
        </w:tc>
      </w:tr>
      <w:tr w:rsidR="00517D0B" w14:paraId="491BFE4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C6D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B75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7C0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434C039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3BB3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21893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6B03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720FF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7984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41,25,000.00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798DA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FC7E6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A130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8981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8,91,000.00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F6254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58,41,000.00</w:t>
            </w:r>
          </w:p>
        </w:tc>
      </w:tr>
      <w:tr w:rsidR="00517D0B" w14:paraId="55A48582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4B8D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A44E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316B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6E1BED94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40764B50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2258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63B20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6F418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F22C5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C88B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14,85,000.00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B4268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F5550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CD7B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16,83,000.00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FC559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3,02,940.00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9CC2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19,85,940.00</w:t>
            </w:r>
          </w:p>
        </w:tc>
      </w:tr>
      <w:tr w:rsidR="00517D0B" w14:paraId="50D2371B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AD8F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1EE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DA4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0FEA1636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DA7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45163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1F5A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981D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650E6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2,47,500.00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A6285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24F6C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CA8A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2,97,000.00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FBD9D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53,460.00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A13B0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3,50,460.00</w:t>
            </w:r>
          </w:p>
        </w:tc>
      </w:tr>
      <w:tr w:rsidR="00517D0B" w14:paraId="3BA794A1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8DD81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65769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1DC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5F82654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2AB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DC9C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51F7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B7654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74943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74,250.00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25386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B20C1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19,800.00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8D97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94,050.00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AEE6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16,929.00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8D9C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1,10,979.00</w:t>
            </w:r>
          </w:p>
        </w:tc>
      </w:tr>
      <w:tr w:rsidR="00517D0B" w14:paraId="645AF77C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C12D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8A945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B8A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22637B06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5D73552B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311B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B485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38BF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AB67A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3DE9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FA72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C958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2,31,000.00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B1E51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18,81,000.00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F21A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3,38,580.00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29FD7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22,19,580.00</w:t>
            </w:r>
          </w:p>
        </w:tc>
      </w:tr>
    </w:tbl>
    <w:p w14:paraId="36F8ABBF" w14:textId="6D9D3601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432DB6EE" w14:textId="4BCF97F6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5FA5D9FC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B39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F78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EFE7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971B8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3D3C82F9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7035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2ED294B8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2D29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16154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886B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13912D7E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EC3A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426A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B213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96D60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4FBAAB5C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77C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0853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43BE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23EA1DF4" w14:textId="77777777" w:rsidR="00517D0B" w:rsidRDefault="00517D0B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BCCBD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6A37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ADF9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1C2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A158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9,90,000.00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9366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6F2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1,48,500.00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B609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11,38,500.00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E4EB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2,04,930.00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74FB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13,43,430.00</w:t>
            </w:r>
          </w:p>
        </w:tc>
      </w:tr>
      <w:tr w:rsidR="00517D0B" w14:paraId="6A9AED2F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B91F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6A5CA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313D2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C262B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13961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31E72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DDF2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66148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EF53B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8576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0671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D938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0DB7" w14:textId="77777777" w:rsidR="00517D0B" w:rsidRDefault="00517D0B" w:rsidP="001B01EE"/>
        </w:tc>
      </w:tr>
      <w:tr w:rsidR="00517D0B" w14:paraId="01233876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1DC2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74B7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7722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275A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4C8F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F1E0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F5BE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4BEB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64AB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B5FB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516D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8403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53085" w14:textId="77777777" w:rsidR="00517D0B" w:rsidRDefault="00517D0B" w:rsidP="001B01EE"/>
        </w:tc>
      </w:tr>
      <w:tr w:rsidR="00517D0B" w14:paraId="21D43E7B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A7B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2D3D9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E0A9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8690B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2A6EF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F3CB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78BD5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C6975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89BE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0881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60579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CA6D0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82159" w14:textId="77777777" w:rsidR="00517D0B" w:rsidRDefault="00517D0B" w:rsidP="001B01EE"/>
        </w:tc>
      </w:tr>
      <w:tr w:rsidR="00517D0B" w14:paraId="07BCDC4D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66DC4C8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AUTO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C230D2B" w14:textId="77777777" w:rsidR="00517D0B" w:rsidRDefault="00517D0B" w:rsidP="001B01EE">
            <w:pPr>
              <w:spacing w:line="220" w:lineRule="exact"/>
              <w:ind w:left="9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12,39,24,780.00</w:t>
            </w:r>
          </w:p>
        </w:tc>
      </w:tr>
      <w:tr w:rsidR="00517D0B" w14:paraId="796FBB4D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39DB" w14:textId="77777777" w:rsidR="00517D0B" w:rsidRDefault="00517D0B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7621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4954B" w14:textId="77777777" w:rsidR="00517D0B" w:rsidRDefault="00517D0B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77705F1F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1249" w14:textId="77777777" w:rsidR="00517D0B" w:rsidRDefault="00517D0B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5542" w14:textId="77777777" w:rsidR="00517D0B" w:rsidRDefault="00517D0B" w:rsidP="001B01EE">
            <w:pPr>
              <w:spacing w:line="22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180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39D8B" w14:textId="77777777" w:rsidR="00517D0B" w:rsidRDefault="00517D0B" w:rsidP="001B01EE">
            <w:pPr>
              <w:spacing w:line="22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180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ABCC" w14:textId="77777777" w:rsidR="00517D0B" w:rsidRDefault="00517D0B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83D4" w14:textId="77777777" w:rsidR="00517D0B" w:rsidRDefault="00517D0B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3,15,00,000.00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4A3C" w14:textId="77777777" w:rsidR="00517D0B" w:rsidRDefault="00517D0B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C10D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63,00,000.00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0715" w14:textId="77777777" w:rsidR="00517D0B" w:rsidRDefault="00517D0B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3,78,00,000.00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9808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68,04,000.00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37DC" w14:textId="77777777" w:rsidR="00517D0B" w:rsidRDefault="00517D0B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4,46,04,000.00</w:t>
            </w:r>
          </w:p>
        </w:tc>
      </w:tr>
      <w:tr w:rsidR="00517D0B" w14:paraId="2A0A6DA6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164A5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EE887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7408" w14:textId="77777777" w:rsidR="00517D0B" w:rsidRDefault="00517D0B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67BF53CF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F249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C4A8B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701D" w14:textId="77777777" w:rsidR="00517D0B" w:rsidRDefault="00517D0B" w:rsidP="001B01EE">
            <w:pPr>
              <w:spacing w:line="240" w:lineRule="exact"/>
              <w:ind w:left="207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FC86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8169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8616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FE3F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5AED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1E19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C836B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517D0B" w14:paraId="482D1688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419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E26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5B8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207273E1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368F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F227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92B7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5A6F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3A00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FE7F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2893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10,80,000.00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47275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91,80,000.00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D171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16,52,400.00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94D9" w14:textId="77777777" w:rsidR="00517D0B" w:rsidRDefault="00517D0B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1,08,32,400.00</w:t>
            </w:r>
          </w:p>
        </w:tc>
      </w:tr>
      <w:tr w:rsidR="00517D0B" w14:paraId="068214B8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6471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BFA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881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4FD88757" w14:textId="77777777" w:rsidR="00517D0B" w:rsidRDefault="00517D0B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0765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9206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BABFA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4759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FDA5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7464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AE4D0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5,40,000.00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DA28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50,40,000.00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5D4CB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9,07,200.00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6CA7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59,47,200.00</w:t>
            </w:r>
          </w:p>
        </w:tc>
      </w:tr>
      <w:tr w:rsidR="00517D0B" w14:paraId="57C7425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18659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E45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C50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19EE6475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0A316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D60E0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A6212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0736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E5EB6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3984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6F2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B164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FFBB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17,82,000.00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5777" w14:textId="77777777" w:rsidR="00517D0B" w:rsidRDefault="00517D0B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1,16,82,000.00</w:t>
            </w:r>
          </w:p>
        </w:tc>
      </w:tr>
      <w:tr w:rsidR="00517D0B" w14:paraId="483431B3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96A8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8DC9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2758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DE28CA3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A1A96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D05F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AB38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73F5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7E6E" w14:textId="77777777" w:rsidR="00517D0B" w:rsidRDefault="00517D0B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2,25,00,000.00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28B1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C2E6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DF06" w14:textId="77777777" w:rsidR="00517D0B" w:rsidRDefault="00517D0B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2,70,00,000.00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D17A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48,60,000.00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2F87" w14:textId="77777777" w:rsidR="00517D0B" w:rsidRDefault="00517D0B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3,18,60,000.00</w:t>
            </w:r>
          </w:p>
        </w:tc>
      </w:tr>
      <w:tr w:rsidR="00517D0B" w14:paraId="218C13E9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69D6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E70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9D9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1083018C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0CDF15FA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E18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ADDF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2114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A04F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9B856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9993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D908A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3,60,000.00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ECCE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30,60,000.00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592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5,50,800.00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F1FB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36,10,800.00</w:t>
            </w:r>
          </w:p>
        </w:tc>
      </w:tr>
      <w:tr w:rsidR="00517D0B" w14:paraId="1CF52214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907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D467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26AB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6A345BD2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37EB9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6D95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8FAB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8935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DB15C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010C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EF0B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4FFD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5,40,000.00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7255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8DD0D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6,37,200.00</w:t>
            </w:r>
          </w:p>
        </w:tc>
      </w:tr>
    </w:tbl>
    <w:p w14:paraId="7605877D" w14:textId="36CBFBA9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4A825258" w14:textId="049DCC8B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578B2B9A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6899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FA35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194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CB75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428D2889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8F23A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B516879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B5C9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B2F7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8A7E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7132D8AA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EA3E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D295C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8A48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DE086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424D001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9242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A34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ADB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1FFEE255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D87B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FB42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E326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A1049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6E27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19965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69F9E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647C4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1,71,000.00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FC19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30,780.00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33961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2,01,780.00</w:t>
            </w:r>
          </w:p>
        </w:tc>
      </w:tr>
      <w:tr w:rsidR="00517D0B" w14:paraId="1F8E586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9B253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E707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DF53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517D1638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46CA3C7B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283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2857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6155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B78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3C24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71975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51F4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12,60,000.00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DD2D" w14:textId="77777777" w:rsidR="00517D0B" w:rsidRDefault="00517D0B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1,02,60,000.00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D188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18,46,800.00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FB23" w14:textId="77777777" w:rsidR="00517D0B" w:rsidRDefault="00517D0B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1,21,06,800.00</w:t>
            </w:r>
          </w:p>
        </w:tc>
      </w:tr>
      <w:tr w:rsidR="00517D0B" w14:paraId="56C01595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A729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A2C4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0F0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7E6425A6" w14:textId="77777777" w:rsidR="00517D0B" w:rsidRDefault="00517D0B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5496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47F0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B99F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F722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9C2E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7FD4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D03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1A767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20,70,000.00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DBFB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3,72,600.00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038D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24,42,600.00</w:t>
            </w:r>
          </w:p>
        </w:tc>
      </w:tr>
      <w:tr w:rsidR="00517D0B" w14:paraId="46E873A8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DB68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FC4C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CF71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F081B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B66B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1311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581B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1D10F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E10B5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A495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D9DC7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B73A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2766" w14:textId="77777777" w:rsidR="00517D0B" w:rsidRDefault="00517D0B" w:rsidP="001B01EE"/>
        </w:tc>
      </w:tr>
      <w:tr w:rsidR="00517D0B" w14:paraId="7E914DFC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DAC2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1F71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F929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75BD5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ACE39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445C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96D97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107A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CAE6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A455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B355B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D428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ABD2" w14:textId="77777777" w:rsidR="00517D0B" w:rsidRDefault="00517D0B" w:rsidP="001B01EE"/>
        </w:tc>
      </w:tr>
      <w:tr w:rsidR="00517D0B" w14:paraId="52A095E9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9AD51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BE24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2A05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CB79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A9A2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B365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61A29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66305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A5A2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2A91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DA1C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516B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4944" w14:textId="77777777" w:rsidR="00517D0B" w:rsidRDefault="00517D0B" w:rsidP="001B01EE"/>
        </w:tc>
      </w:tr>
      <w:tr w:rsidR="00517D0B" w14:paraId="4F5C42B3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5A3EE2C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TSS/SP/SSPS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CF508B8" w14:textId="77777777" w:rsidR="00517D0B" w:rsidRDefault="00517D0B" w:rsidP="001B01EE">
            <w:pPr>
              <w:spacing w:line="220" w:lineRule="exact"/>
              <w:ind w:left="19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8,46,81,933.00</w:t>
            </w:r>
          </w:p>
        </w:tc>
      </w:tr>
      <w:tr w:rsidR="00517D0B" w14:paraId="672B80F6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AE49" w14:textId="77777777" w:rsidR="00517D0B" w:rsidRDefault="00517D0B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5F785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56A5A" w14:textId="77777777" w:rsidR="00517D0B" w:rsidRDefault="00517D0B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2F5DF203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258C" w14:textId="77777777" w:rsidR="00517D0B" w:rsidRDefault="00517D0B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3824" w14:textId="77777777" w:rsidR="00517D0B" w:rsidRDefault="00517D0B" w:rsidP="001B01EE">
            <w:pPr>
              <w:spacing w:line="22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123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6D1B" w14:textId="77777777" w:rsidR="00517D0B" w:rsidRDefault="00517D0B" w:rsidP="001B01EE">
            <w:pPr>
              <w:spacing w:line="22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123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B8F36" w14:textId="77777777" w:rsidR="00517D0B" w:rsidRDefault="00517D0B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C9C8" w14:textId="77777777" w:rsidR="00517D0B" w:rsidRDefault="00517D0B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2,15,25,000.00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DC36" w14:textId="77777777" w:rsidR="00517D0B" w:rsidRDefault="00517D0B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0CA9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43,05,000.00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91C6" w14:textId="77777777" w:rsidR="00517D0B" w:rsidRDefault="00517D0B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2,58,30,000.00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45B9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46,49,400.00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C085" w14:textId="77777777" w:rsidR="00517D0B" w:rsidRDefault="00517D0B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3,04,79,400.00</w:t>
            </w:r>
          </w:p>
        </w:tc>
      </w:tr>
      <w:tr w:rsidR="00517D0B" w14:paraId="2A46CC21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449F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846C6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010EB" w14:textId="77777777" w:rsidR="00517D0B" w:rsidRDefault="00517D0B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B55CBEE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4B0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C554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D812" w14:textId="77777777" w:rsidR="00517D0B" w:rsidRDefault="00517D0B" w:rsidP="001B01EE">
            <w:pPr>
              <w:spacing w:line="240" w:lineRule="exact"/>
              <w:ind w:left="207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EF8FE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E291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BAA7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7AAD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A08CE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8506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2E3F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517D0B" w14:paraId="3E8B587D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CC0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11A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A0F7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6CCB0762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2AC5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09E43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29E3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7B020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C7A1E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55,35,000.00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971B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C83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7,38,000.00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7C4EA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62,73,000.00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242C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11,29,140.00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A5352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74,02,140.00</w:t>
            </w:r>
          </w:p>
        </w:tc>
      </w:tr>
      <w:tr w:rsidR="00517D0B" w14:paraId="278DD1F8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9C3D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880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6E4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41EEBD68" w14:textId="77777777" w:rsidR="00517D0B" w:rsidRDefault="00517D0B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1A0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FAFA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20B6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C26E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BC769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CBA2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9BA13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3,69,000.00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5BE6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34,44,000.00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36BC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6,19,920.00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E9C46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40,63,920.00</w:t>
            </w:r>
          </w:p>
        </w:tc>
      </w:tr>
      <w:tr w:rsidR="00517D0B" w14:paraId="4F67958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D4D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E2F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0E88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84C2C3C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AF72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C9B58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0621A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03ED6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64D7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88CA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6A7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990A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67,65,000.00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BF79D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12,17,700.00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719DB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79,82,700.00</w:t>
            </w:r>
          </w:p>
        </w:tc>
      </w:tr>
      <w:tr w:rsidR="00517D0B" w14:paraId="4483EAA7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A4B3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B518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799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2D034E8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7D06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B39BA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79CD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703C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98192" w14:textId="77777777" w:rsidR="00517D0B" w:rsidRDefault="00517D0B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1,53,75,000.00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C745D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8E1B6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7D95D" w14:textId="77777777" w:rsidR="00517D0B" w:rsidRDefault="00517D0B" w:rsidP="001B01EE">
            <w:pPr>
              <w:spacing w:line="24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1,84,50,000.00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7AE2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33,21,000.00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0F7C" w14:textId="77777777" w:rsidR="00517D0B" w:rsidRDefault="00517D0B" w:rsidP="001B01EE">
            <w:pPr>
              <w:spacing w:line="24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2,17,71,000.00</w:t>
            </w:r>
          </w:p>
        </w:tc>
      </w:tr>
    </w:tbl>
    <w:p w14:paraId="34BCAA6B" w14:textId="7E17DC23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52B11FB6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7DD6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302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A8A7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F001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707F07F7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17202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395FAA7E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6F9A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239E4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BC98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5286C1C0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B4E0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ABD8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7FB3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9DD0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77E06E08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64AD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53FB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A3C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7BCDA6EB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1B896F19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D0F3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7BCF7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91C88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8537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B79D4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18,45,000.00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D94C0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88A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2,46,000.00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849AA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20,91,000.00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B90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3,76,380.00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0DB3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24,67,380.00</w:t>
            </w:r>
          </w:p>
        </w:tc>
      </w:tr>
      <w:tr w:rsidR="00517D0B" w14:paraId="03521696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1938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845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AEF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0308C800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D624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BD39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82CB6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21BA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ADB8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3,07,500.00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3AD2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4EFF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37C21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3,69,000.00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E29E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66,420.00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9F10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4,35,420.00</w:t>
            </w:r>
          </w:p>
        </w:tc>
      </w:tr>
      <w:tr w:rsidR="00517D0B" w14:paraId="2721A173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2FF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F3E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2DC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0C4BEA7E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F8F28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D1E3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E1EE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5A06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8E0B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92,250.00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0B32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56C6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24,600.00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F36D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1,16,850.00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95C0F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21,033.00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DA5E1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1,37,883.00</w:t>
            </w:r>
          </w:p>
        </w:tc>
      </w:tr>
      <w:tr w:rsidR="00517D0B" w14:paraId="32F69062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843B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A1E7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BE5E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38E061C1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13130CD9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8B3D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A9C05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4522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F09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608C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A69C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A10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8,61,000.00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D0F8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70,11,000.00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1B4F9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12,61,980.00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8B077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82,72,980.00</w:t>
            </w:r>
          </w:p>
        </w:tc>
      </w:tr>
      <w:tr w:rsidR="00517D0B" w14:paraId="06E5703C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DE08F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A971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FF3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7DC78611" w14:textId="77777777" w:rsidR="00517D0B" w:rsidRDefault="00517D0B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371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0F2AD" w14:textId="77777777" w:rsidR="00517D0B" w:rsidRDefault="00517D0B" w:rsidP="001B01EE">
            <w:pPr>
              <w:spacing w:line="240" w:lineRule="exact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AACB8" w14:textId="77777777" w:rsidR="00517D0B" w:rsidRDefault="00517D0B" w:rsidP="001B01EE">
            <w:pPr>
              <w:spacing w:line="240" w:lineRule="exact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0C876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74ADB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12,30,000.00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944A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C7D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1,84,500.00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6EE0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14,14,500.00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40F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2,54,610.00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02B3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16,69,110.00</w:t>
            </w:r>
          </w:p>
        </w:tc>
      </w:tr>
      <w:tr w:rsidR="00517D0B" w14:paraId="7FD5E362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7428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7EB84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D747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C510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9E3D5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6473C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8F01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FAC5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3680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ABA8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34019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EC06B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B1B3" w14:textId="77777777" w:rsidR="00517D0B" w:rsidRDefault="00517D0B" w:rsidP="001B01EE"/>
        </w:tc>
      </w:tr>
      <w:tr w:rsidR="00517D0B" w14:paraId="1068F1EA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321E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995E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7746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A741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0E9A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6074E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32D1E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97CF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DE15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8519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CF622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5F79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9F2A" w14:textId="77777777" w:rsidR="00517D0B" w:rsidRDefault="00517D0B" w:rsidP="001B01EE"/>
        </w:tc>
      </w:tr>
      <w:tr w:rsidR="00517D0B" w14:paraId="0486D0C3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67D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C6D2E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556A7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A0F73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F6CE5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56EB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6B63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6BBC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0308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2DEF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168B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C1D7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2BF2" w14:textId="77777777" w:rsidR="00517D0B" w:rsidRDefault="00517D0B" w:rsidP="001B01EE"/>
        </w:tc>
      </w:tr>
      <w:tr w:rsidR="00517D0B" w14:paraId="1C7D2D4B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3038768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Maintenance</w:t>
            </w:r>
            <w:r>
              <w:rPr>
                <w:rFonts w:ascii="Calibri" w:eastAsia="Calibri" w:hAnsi="Calibri" w:cs="Calibri"/>
                <w:b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Depots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96E6DF4" w14:textId="77777777" w:rsidR="00517D0B" w:rsidRDefault="00517D0B" w:rsidP="001B01EE">
            <w:pPr>
              <w:spacing w:line="220" w:lineRule="exact"/>
              <w:ind w:left="194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1,32,02,430.00</w:t>
            </w:r>
          </w:p>
        </w:tc>
      </w:tr>
      <w:tr w:rsidR="00517D0B" w14:paraId="0549359D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4F45" w14:textId="77777777" w:rsidR="00517D0B" w:rsidRDefault="00517D0B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C64F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A009" w14:textId="77777777" w:rsidR="00517D0B" w:rsidRDefault="00517D0B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598C6338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72F09" w14:textId="77777777" w:rsidR="00517D0B" w:rsidRDefault="00517D0B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6859" w14:textId="77777777" w:rsidR="00517D0B" w:rsidRDefault="00517D0B" w:rsidP="001B01EE">
            <w:pPr>
              <w:spacing w:line="22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15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16BE" w14:textId="77777777" w:rsidR="00517D0B" w:rsidRDefault="00517D0B" w:rsidP="001B01EE">
            <w:pPr>
              <w:spacing w:line="22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15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94CE4" w14:textId="77777777" w:rsidR="00517D0B" w:rsidRDefault="00517D0B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A6D0" w14:textId="77777777" w:rsidR="00517D0B" w:rsidRDefault="00517D0B" w:rsidP="001B01EE">
            <w:pPr>
              <w:spacing w:line="22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26,25,000.00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74730" w14:textId="77777777" w:rsidR="00517D0B" w:rsidRDefault="00517D0B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DD2C" w14:textId="77777777" w:rsidR="00517D0B" w:rsidRDefault="00517D0B" w:rsidP="001B01EE">
            <w:pPr>
              <w:spacing w:line="22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5,25,000.00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BA791" w14:textId="77777777" w:rsidR="00517D0B" w:rsidRDefault="00517D0B" w:rsidP="001B01EE">
            <w:pPr>
              <w:spacing w:line="22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31,50,000.00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438F" w14:textId="77777777" w:rsidR="00517D0B" w:rsidRDefault="00517D0B" w:rsidP="001B01EE">
            <w:pPr>
              <w:spacing w:line="22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5,67,000.00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4B5A5" w14:textId="77777777" w:rsidR="00517D0B" w:rsidRDefault="00517D0B" w:rsidP="001B01EE">
            <w:pPr>
              <w:spacing w:line="22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37,17,000.00</w:t>
            </w:r>
          </w:p>
        </w:tc>
      </w:tr>
      <w:tr w:rsidR="00517D0B" w14:paraId="04E15BE5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842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6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CF28" w14:textId="77777777" w:rsidR="00517D0B" w:rsidRDefault="00517D0B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69F1047A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991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8F86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D9CD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6A4F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3490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04650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4846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7DC6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15,30,000.00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8CE53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2,75,400.00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0253D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18,05,400.00</w:t>
            </w:r>
          </w:p>
        </w:tc>
      </w:tr>
      <w:tr w:rsidR="00517D0B" w14:paraId="2BCF712C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F25A6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439C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82E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15D2669B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12DD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B77DB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0905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ACF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DA72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12945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91E73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E836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7,65,000.00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2F92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1,37,700.00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A03E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9,02,700.00</w:t>
            </w:r>
          </w:p>
        </w:tc>
      </w:tr>
      <w:tr w:rsidR="00517D0B" w14:paraId="04C4F285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6832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B1D6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FC8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3A2FF07D" w14:textId="77777777" w:rsidR="00517D0B" w:rsidRDefault="00517D0B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9ACA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2457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FFFD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5358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26EA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CD7F1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18FB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4CB3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8,40,000.00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17A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1,51,200.00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B34A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9,91,200.00</w:t>
            </w:r>
          </w:p>
        </w:tc>
      </w:tr>
    </w:tbl>
    <w:p w14:paraId="746517BC" w14:textId="06818355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3197F706" w14:textId="2DEC5BED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61788C49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D11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DE52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BD5F0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B45D0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2551E626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1260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0E88CD29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6108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E4028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0069C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1A5A84D6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CA74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18D46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74B3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AA854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458BC92E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AA6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8221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6D3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5367466C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719B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0F04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DFC6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882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5C046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E116D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4DD3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7F94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02823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1,48,500.00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07240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9,73,500.00</w:t>
            </w:r>
          </w:p>
        </w:tc>
      </w:tr>
      <w:tr w:rsidR="00517D0B" w14:paraId="66444E98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D1F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B11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9A98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12DF5C4A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436A9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B893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2CEAB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6C35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1149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E3CE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17D8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BAA5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2B7A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6B17F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26,55,000.00</w:t>
            </w:r>
          </w:p>
        </w:tc>
      </w:tr>
      <w:tr w:rsidR="00517D0B" w14:paraId="52C3758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07FD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6EE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15F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499494B8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641A2C56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C2BF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FB9F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BB42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AB2B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6271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7061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FF3A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1FA36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8AE8F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91,800.00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4C42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6,01,800.00</w:t>
            </w:r>
          </w:p>
        </w:tc>
      </w:tr>
      <w:tr w:rsidR="00517D0B" w14:paraId="0AC6ED76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108C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6A8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2FB5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1A0AFFDC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4AE1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56CF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5F819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BBA11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DCFA1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28D5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48F3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5663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F212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16,200.00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6A223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1,06,200.00</w:t>
            </w:r>
          </w:p>
        </w:tc>
      </w:tr>
      <w:tr w:rsidR="00517D0B" w14:paraId="12447FB4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08C0E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B3C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9A96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1E5E418A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504D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70D9C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1F649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157B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C3AE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ECA9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F25F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324B1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6FA5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5,130.00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EE283" w14:textId="77777777" w:rsidR="00517D0B" w:rsidRDefault="00517D0B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33,630.00</w:t>
            </w:r>
          </w:p>
        </w:tc>
      </w:tr>
      <w:tr w:rsidR="00517D0B" w14:paraId="0349162E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3D423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21F4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93BF2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54FD967E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1F8348FA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35333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7DBB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3D3B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F985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2B2C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183D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8D38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7CCC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8,55,000.00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4BBD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1,53,900.00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8341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10,08,900.00</w:t>
            </w:r>
          </w:p>
        </w:tc>
      </w:tr>
      <w:tr w:rsidR="00517D0B" w14:paraId="53FE19A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493B7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3A561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592D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4925CC25" w14:textId="77777777" w:rsidR="00517D0B" w:rsidRDefault="00517D0B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752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CDC8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2341D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4128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E88DB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EDA3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42E8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9D11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6665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62,100.00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F2D00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4,07,100.00</w:t>
            </w:r>
          </w:p>
        </w:tc>
      </w:tr>
      <w:tr w:rsidR="00517D0B" w14:paraId="332D6D87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5F3B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1376B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7EDAC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5A53E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197B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B7B59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BBF5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6970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3D9CF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B83D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3AE10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9749B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1B27" w14:textId="77777777" w:rsidR="00517D0B" w:rsidRDefault="00517D0B" w:rsidP="001B01EE"/>
        </w:tc>
      </w:tr>
      <w:tr w:rsidR="00517D0B" w14:paraId="5CF67647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9D05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C5DF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DBFE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9343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05213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697C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097EF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7628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E9732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61FD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ACE19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16ED9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4589" w14:textId="77777777" w:rsidR="00517D0B" w:rsidRDefault="00517D0B" w:rsidP="001B01EE"/>
        </w:tc>
      </w:tr>
      <w:tr w:rsidR="00517D0B" w14:paraId="6239A07D" w14:textId="77777777" w:rsidTr="001B01EE">
        <w:trPr>
          <w:trHeight w:hRule="exact" w:val="287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47601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FA00" w14:textId="77777777" w:rsidR="00517D0B" w:rsidRDefault="00517D0B" w:rsidP="001B01EE"/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B2BC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39CF5" w14:textId="77777777" w:rsidR="00517D0B" w:rsidRDefault="00517D0B" w:rsidP="001B01EE"/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217F" w14:textId="77777777" w:rsidR="00517D0B" w:rsidRDefault="00517D0B" w:rsidP="001B01EE"/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CB58" w14:textId="77777777" w:rsidR="00517D0B" w:rsidRDefault="00517D0B" w:rsidP="001B01EE"/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D060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D1CF" w14:textId="77777777" w:rsidR="00517D0B" w:rsidRDefault="00517D0B" w:rsidP="001B01EE"/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6D15C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8420" w14:textId="77777777" w:rsidR="00517D0B" w:rsidRDefault="00517D0B" w:rsidP="001B01EE"/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80F6" w14:textId="77777777" w:rsidR="00517D0B" w:rsidRDefault="00517D0B" w:rsidP="001B01EE"/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4631" w14:textId="77777777" w:rsidR="00517D0B" w:rsidRDefault="00517D0B" w:rsidP="001B01EE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A422" w14:textId="77777777" w:rsidR="00517D0B" w:rsidRDefault="00517D0B" w:rsidP="001B01EE"/>
        </w:tc>
      </w:tr>
      <w:tr w:rsidR="00517D0B" w14:paraId="1E2819BB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7CECA14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Offices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32B45F8" w14:textId="77777777" w:rsidR="00517D0B" w:rsidRDefault="00517D0B" w:rsidP="001B01EE">
            <w:pPr>
              <w:spacing w:line="220" w:lineRule="exact"/>
              <w:ind w:left="19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3,44,23,550.00</w:t>
            </w:r>
          </w:p>
        </w:tc>
      </w:tr>
      <w:tr w:rsidR="00517D0B" w14:paraId="3FA79B43" w14:textId="77777777" w:rsidTr="001B01EE">
        <w:trPr>
          <w:trHeight w:hRule="exact" w:val="1434"/>
        </w:trPr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FDE39" w14:textId="77777777" w:rsidR="00517D0B" w:rsidRDefault="00517D0B" w:rsidP="001B01EE"/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E887" w14:textId="77777777" w:rsidR="00517D0B" w:rsidRDefault="00517D0B" w:rsidP="001B01EE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6940" w14:textId="77777777" w:rsidR="00517D0B" w:rsidRDefault="00517D0B" w:rsidP="001B01EE">
            <w:pPr>
              <w:spacing w:line="240" w:lineRule="exact"/>
              <w:ind w:left="28" w:right="4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Controller</w:t>
            </w:r>
          </w:p>
          <w:p w14:paraId="050F6670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(IAC)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99447" w14:textId="77777777" w:rsidR="00517D0B" w:rsidRDefault="00517D0B" w:rsidP="001B01EE">
            <w:pPr>
              <w:spacing w:line="22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A4D78" w14:textId="77777777" w:rsidR="00517D0B" w:rsidRDefault="00517D0B" w:rsidP="001B01EE">
            <w:pPr>
              <w:spacing w:line="22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50</w:t>
            </w:r>
          </w:p>
        </w:tc>
        <w:tc>
          <w:tcPr>
            <w:tcW w:w="5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E117" w14:textId="77777777" w:rsidR="00517D0B" w:rsidRDefault="00517D0B" w:rsidP="001B01EE">
            <w:pPr>
              <w:spacing w:line="22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50</w:t>
            </w:r>
          </w:p>
        </w:tc>
        <w:tc>
          <w:tcPr>
            <w:tcW w:w="11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09CC" w14:textId="77777777" w:rsidR="00517D0B" w:rsidRDefault="00517D0B" w:rsidP="001B01EE">
            <w:pPr>
              <w:spacing w:line="22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1,75,000.00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93CC" w14:textId="77777777" w:rsidR="00517D0B" w:rsidRDefault="00517D0B" w:rsidP="001B01EE">
            <w:pPr>
              <w:spacing w:line="22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87,50,000.00</w:t>
            </w:r>
          </w:p>
        </w:tc>
        <w:tc>
          <w:tcPr>
            <w:tcW w:w="109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0FE41" w14:textId="77777777" w:rsidR="00517D0B" w:rsidRDefault="00517D0B" w:rsidP="001B01EE">
            <w:pPr>
              <w:spacing w:line="22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35,000.00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FB46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17,50,000.00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8958" w14:textId="77777777" w:rsidR="00517D0B" w:rsidRDefault="00517D0B" w:rsidP="001B01EE">
            <w:pPr>
              <w:spacing w:line="220" w:lineRule="exact"/>
              <w:ind w:left="8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1,05,00,000.00</w:t>
            </w:r>
          </w:p>
        </w:tc>
        <w:tc>
          <w:tcPr>
            <w:tcW w:w="121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B16F" w14:textId="77777777" w:rsidR="00517D0B" w:rsidRDefault="00517D0B" w:rsidP="001B01EE">
            <w:pPr>
              <w:spacing w:line="22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18,90,000.00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DF91" w14:textId="77777777" w:rsidR="00517D0B" w:rsidRDefault="00517D0B" w:rsidP="001B01EE">
            <w:pPr>
              <w:spacing w:line="220" w:lineRule="exact"/>
              <w:ind w:left="20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1,23,90,000.00</w:t>
            </w:r>
          </w:p>
        </w:tc>
      </w:tr>
      <w:tr w:rsidR="00517D0B" w14:paraId="33378E7A" w14:textId="77777777" w:rsidTr="001B01EE">
        <w:trPr>
          <w:trHeight w:hRule="exact" w:val="143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2E29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3A60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FB51" w14:textId="77777777" w:rsidR="00517D0B" w:rsidRDefault="00517D0B" w:rsidP="001B01EE">
            <w:pPr>
              <w:spacing w:line="260" w:lineRule="exact"/>
              <w:ind w:left="28" w:right="1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Access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Control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64072DE9" w14:textId="77777777" w:rsidR="00517D0B" w:rsidRDefault="00517D0B" w:rsidP="001B01EE">
            <w:pPr>
              <w:spacing w:before="18" w:line="256" w:lineRule="auto"/>
              <w:ind w:left="28" w:right="15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(DM)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2Door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4Reader,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10/100 LAN Port, power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monitoring,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Powder coated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Enclosure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7AH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SLA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Battery Backup,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3B89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D9BDB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1D64" w14:textId="77777777" w:rsidR="00517D0B" w:rsidRDefault="00517D0B" w:rsidP="001B01EE">
            <w:pPr>
              <w:spacing w:line="240" w:lineRule="exact"/>
              <w:ind w:left="206" w:right="18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16769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F811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1849C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25BF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9D865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F6386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9D470" w14:textId="77777777" w:rsidR="00517D0B" w:rsidRDefault="00517D0B" w:rsidP="001B01EE">
            <w:pPr>
              <w:spacing w:line="240" w:lineRule="exact"/>
              <w:ind w:right="2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</w:tbl>
    <w:p w14:paraId="5F8F5628" w14:textId="609C6823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p w14:paraId="6B53E1FA" w14:textId="0C1116CE" w:rsidR="00517D0B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00"/>
        <w:gridCol w:w="3730"/>
        <w:gridCol w:w="587"/>
        <w:gridCol w:w="493"/>
        <w:gridCol w:w="587"/>
        <w:gridCol w:w="1193"/>
        <w:gridCol w:w="1357"/>
        <w:gridCol w:w="1098"/>
        <w:gridCol w:w="1210"/>
        <w:gridCol w:w="1357"/>
        <w:gridCol w:w="1210"/>
        <w:gridCol w:w="1469"/>
      </w:tblGrid>
      <w:tr w:rsidR="00517D0B" w14:paraId="676F0B3F" w14:textId="77777777" w:rsidTr="001B01EE">
        <w:trPr>
          <w:trHeight w:hRule="exact" w:val="514"/>
        </w:trPr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EBA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Location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089E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Item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954CA" w14:textId="77777777" w:rsidR="00517D0B" w:rsidRDefault="00517D0B" w:rsidP="001B01EE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Qty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967C" w14:textId="77777777" w:rsidR="00517D0B" w:rsidRDefault="00517D0B" w:rsidP="001B01EE">
            <w:pPr>
              <w:spacing w:line="180" w:lineRule="exact"/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</w:t>
            </w:r>
          </w:p>
          <w:p w14:paraId="0E67E95E" w14:textId="77777777" w:rsidR="00517D0B" w:rsidRDefault="00517D0B" w:rsidP="001B01EE">
            <w:pPr>
              <w:spacing w:before="19"/>
              <w:ind w:left="64" w:right="-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7837" w14:textId="77777777" w:rsidR="00517D0B" w:rsidRDefault="00517D0B" w:rsidP="001B01EE">
            <w:pPr>
              <w:spacing w:line="240" w:lineRule="exact"/>
              <w:ind w:left="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  <w:p w14:paraId="4CC0B13E" w14:textId="77777777" w:rsidR="00517D0B" w:rsidRDefault="00517D0B" w:rsidP="001B01EE">
            <w:pPr>
              <w:spacing w:before="20" w:line="22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Qty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C7A82" w14:textId="77777777" w:rsidR="00517D0B" w:rsidRDefault="00517D0B" w:rsidP="001B01EE">
            <w:pPr>
              <w:spacing w:line="240" w:lineRule="exact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7EAE" w14:textId="77777777" w:rsidR="00517D0B" w:rsidRDefault="00517D0B" w:rsidP="001B01EE">
            <w:pPr>
              <w:spacing w:line="240" w:lineRule="exact"/>
              <w:ind w:left="479" w:right="4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Extn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CAE8D" w14:textId="77777777" w:rsidR="00517D0B" w:rsidRDefault="00517D0B" w:rsidP="001B01EE">
            <w:pPr>
              <w:spacing w:line="240" w:lineRule="exact"/>
              <w:ind w:left="61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Installation</w:t>
            </w:r>
          </w:p>
          <w:p w14:paraId="61915327" w14:textId="77777777" w:rsidR="00517D0B" w:rsidRDefault="00517D0B" w:rsidP="001B01EE">
            <w:pPr>
              <w:spacing w:before="20" w:line="220" w:lineRule="exact"/>
              <w:ind w:left="315" w:right="3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-1"/>
              </w:rPr>
              <w:t>Rate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E9A5" w14:textId="77777777" w:rsidR="00517D0B" w:rsidRDefault="00517D0B" w:rsidP="001B01EE">
            <w:pPr>
              <w:spacing w:line="240" w:lineRule="exact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Install Extn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16B1" w14:textId="77777777" w:rsidR="00517D0B" w:rsidRDefault="00517D0B" w:rsidP="001B01EE">
            <w:pPr>
              <w:spacing w:line="24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3D2C" w14:textId="77777777" w:rsidR="00517D0B" w:rsidRDefault="00517D0B" w:rsidP="001B01EE">
            <w:pPr>
              <w:spacing w:line="240" w:lineRule="exact"/>
              <w:ind w:left="26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GST18%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995A8" w14:textId="77777777" w:rsidR="00517D0B" w:rsidRDefault="00517D0B" w:rsidP="001B01EE">
            <w:pPr>
              <w:spacing w:line="240" w:lineRule="exact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17D0B" w14:paraId="3EEAC4DD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5916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7BB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3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C8D8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Intelligent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Zone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Expander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Module</w:t>
            </w:r>
          </w:p>
          <w:p w14:paraId="3A7D35CD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(IOEXP)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5CC31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6205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83B26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F8C5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80D8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D228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333C1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54A2E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A319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4,59,000.00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CCE7F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30,09,000.00</w:t>
            </w:r>
          </w:p>
        </w:tc>
      </w:tr>
      <w:tr w:rsidR="00517D0B" w14:paraId="24595398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2D53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973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4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8703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Multi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Smart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OSDP</w:t>
            </w:r>
          </w:p>
          <w:p w14:paraId="51971B78" w14:textId="77777777" w:rsidR="00517D0B" w:rsidRDefault="00517D0B" w:rsidP="001B01EE">
            <w:pPr>
              <w:spacing w:before="18" w:line="256" w:lineRule="auto"/>
              <w:ind w:left="28" w:right="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read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Mifare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DESFire©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EV1/EV2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card 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other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AAB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7D22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59D7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7ACC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EE152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6A7FB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33EE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01E68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59D2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2,52,000.00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17F31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16,52,000.00</w:t>
            </w:r>
          </w:p>
        </w:tc>
      </w:tr>
      <w:tr w:rsidR="00517D0B" w14:paraId="6B31FE21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AB10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4B2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5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B9FF8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Finger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Print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Reader(</w:t>
            </w:r>
            <w:proofErr w:type="spellStart"/>
            <w:proofErr w:type="gram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FPRnC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28049D6D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1824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30A19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745EF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CE66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4DA1A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FD004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089C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3CB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DDFFF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4,95,000.00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2276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32,45,000.00</w:t>
            </w:r>
          </w:p>
        </w:tc>
      </w:tr>
      <w:tr w:rsidR="00517D0B" w14:paraId="1C4DBD63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1C2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71EB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6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052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Face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Card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Reader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FRnC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4AEEBA7C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FBCA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5EED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B589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4A53" w14:textId="77777777" w:rsidR="00517D0B" w:rsidRDefault="00517D0B" w:rsidP="001B01EE">
            <w:pPr>
              <w:spacing w:line="240" w:lineRule="exact"/>
              <w:ind w:left="17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07E0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FF48" w14:textId="77777777" w:rsidR="00517D0B" w:rsidRDefault="00517D0B" w:rsidP="001B01EE">
            <w:pPr>
              <w:spacing w:line="240" w:lineRule="exact"/>
              <w:ind w:left="237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73E00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85D3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EB5C" w14:textId="77777777" w:rsidR="00517D0B" w:rsidRDefault="00517D0B" w:rsidP="001B01EE">
            <w:pPr>
              <w:spacing w:line="240" w:lineRule="exact"/>
              <w:ind w:left="94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13,50,000.00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5FDFE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88,50,000.00</w:t>
            </w:r>
          </w:p>
        </w:tc>
      </w:tr>
      <w:tr w:rsidR="00517D0B" w14:paraId="25AB1A90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36B6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C35A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7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2870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Electro Magnetic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Locks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door</w:t>
            </w:r>
          </w:p>
          <w:p w14:paraId="33BD3B3D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Sensor,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600lbs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with necessary</w:t>
            </w:r>
          </w:p>
          <w:p w14:paraId="7D9651DF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Accessories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D97E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6574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F332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C01E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41F3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ED547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E201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318B4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9127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1,53,000.00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3DE4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10,03,000.00</w:t>
            </w:r>
          </w:p>
        </w:tc>
      </w:tr>
      <w:tr w:rsidR="00517D0B" w14:paraId="61E16692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CBC6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2D04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8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FD43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Emergency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Release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</w:p>
          <w:p w14:paraId="391DDD36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2B2C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068F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720B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DE85" w14:textId="77777777" w:rsidR="00517D0B" w:rsidRDefault="00517D0B" w:rsidP="001B01EE">
            <w:pPr>
              <w:spacing w:line="240" w:lineRule="exact"/>
              <w:ind w:left="43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97BF1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AE69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AE29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47B1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42140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66D2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1,77,000.00</w:t>
            </w:r>
          </w:p>
        </w:tc>
      </w:tr>
      <w:tr w:rsidR="00517D0B" w14:paraId="176BCE2A" w14:textId="77777777" w:rsidTr="001B01EE">
        <w:trPr>
          <w:trHeight w:hRule="exact" w:val="574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D88A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F66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9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3D5AF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(DOTL)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Buzzer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  <w:p w14:paraId="1DA96A86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specifications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86941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A9C88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F6E9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F287" w14:textId="77777777" w:rsidR="00517D0B" w:rsidRDefault="00517D0B" w:rsidP="001B01EE">
            <w:pPr>
              <w:spacing w:line="240" w:lineRule="exact"/>
              <w:ind w:left="58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C137C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37,500.00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7236" w14:textId="77777777" w:rsidR="00517D0B" w:rsidRDefault="00517D0B" w:rsidP="001B01EE">
            <w:pPr>
              <w:spacing w:line="240" w:lineRule="exact"/>
              <w:ind w:left="49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4654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CCDA5" w14:textId="77777777" w:rsidR="00517D0B" w:rsidRDefault="00517D0B" w:rsidP="001B01EE">
            <w:pPr>
              <w:spacing w:line="240" w:lineRule="exact"/>
              <w:ind w:left="4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1792" w14:textId="77777777" w:rsidR="00517D0B" w:rsidRDefault="00517D0B" w:rsidP="001B01EE">
            <w:pPr>
              <w:spacing w:line="240" w:lineRule="exact"/>
              <w:ind w:left="450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8,550.00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13B5" w14:textId="77777777" w:rsidR="00517D0B" w:rsidRDefault="00517D0B" w:rsidP="001B01EE">
            <w:pPr>
              <w:spacing w:line="240" w:lineRule="exact"/>
              <w:ind w:left="607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56,050.00</w:t>
            </w:r>
          </w:p>
        </w:tc>
      </w:tr>
      <w:tr w:rsidR="00517D0B" w14:paraId="0F4E7FEA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D8B5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5B1D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10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4CB1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Temperature</w:t>
            </w:r>
            <w:r>
              <w:rPr>
                <w:rFonts w:ascii="Calibri" w:eastAsia="Calibri" w:hAnsi="Calibri" w:cs="Calibri"/>
                <w:spacing w:val="-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Monitoring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(AEX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14:paraId="6734DE2B" w14:textId="77777777" w:rsidR="00517D0B" w:rsidRDefault="00517D0B" w:rsidP="001B01EE">
            <w:pPr>
              <w:spacing w:before="18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Temp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4Ch</w:t>
            </w:r>
          </w:p>
          <w:p w14:paraId="723BF67A" w14:textId="77777777" w:rsidR="00517D0B" w:rsidRDefault="00517D0B" w:rsidP="001B01EE">
            <w:pPr>
              <w:spacing w:before="18"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Analogue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Module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A4E1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0F746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005D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BD27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A365E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8CA3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436E9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5F7D" w14:textId="77777777" w:rsidR="00517D0B" w:rsidRDefault="00517D0B" w:rsidP="001B01EE">
            <w:pPr>
              <w:spacing w:line="240" w:lineRule="exact"/>
              <w:ind w:left="24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28,50,000.00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05E4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5,13,000.00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DE09C" w14:textId="77777777" w:rsidR="00517D0B" w:rsidRDefault="00517D0B" w:rsidP="001B01EE">
            <w:pPr>
              <w:spacing w:line="240" w:lineRule="exact"/>
              <w:ind w:left="353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33,63,000.00</w:t>
            </w:r>
          </w:p>
        </w:tc>
      </w:tr>
      <w:tr w:rsidR="00517D0B" w14:paraId="0B8A8D50" w14:textId="77777777" w:rsidTr="001B01EE">
        <w:trPr>
          <w:trHeight w:hRule="exact" w:val="860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F32C" w14:textId="77777777" w:rsidR="00517D0B" w:rsidRDefault="00517D0B" w:rsidP="001B01EE"/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6BD8B" w14:textId="77777777" w:rsidR="00517D0B" w:rsidRDefault="00517D0B" w:rsidP="001B01EE">
            <w:pPr>
              <w:spacing w:line="260" w:lineRule="exact"/>
              <w:ind w:left="2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11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602C" w14:textId="77777777" w:rsidR="00517D0B" w:rsidRDefault="00517D0B" w:rsidP="001B01EE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Intruder Alarm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(IEXP)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consisting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of</w:t>
            </w:r>
          </w:p>
          <w:p w14:paraId="688080A7" w14:textId="77777777" w:rsidR="00517D0B" w:rsidRDefault="00517D0B" w:rsidP="001B01EE">
            <w:pPr>
              <w:spacing w:before="18" w:line="256" w:lineRule="auto"/>
              <w:ind w:left="28" w:right="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PIR, 1Nos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Panic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Button</w:t>
            </w:r>
            <w:r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Hooter 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specification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6C7F" w14:textId="77777777" w:rsidR="00517D0B" w:rsidRDefault="00517D0B" w:rsidP="001B01EE">
            <w:pPr>
              <w:spacing w:line="240" w:lineRule="exact"/>
              <w:ind w:left="206" w:right="1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1836" w14:textId="77777777" w:rsidR="00517D0B" w:rsidRDefault="00517D0B" w:rsidP="001B01EE">
            <w:pPr>
              <w:spacing w:line="240" w:lineRule="exact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47B74" w14:textId="77777777" w:rsidR="00517D0B" w:rsidRDefault="00517D0B" w:rsidP="001B01EE">
            <w:pPr>
              <w:spacing w:line="240" w:lineRule="exact"/>
              <w:ind w:lef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CE95" w14:textId="77777777" w:rsidR="00517D0B" w:rsidRDefault="00517D0B" w:rsidP="001B01EE">
            <w:pPr>
              <w:spacing w:line="240" w:lineRule="exact"/>
              <w:ind w:left="331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201DF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5,00,000.00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EAD64" w14:textId="77777777" w:rsidR="00517D0B" w:rsidRDefault="00517D0B" w:rsidP="001B01EE">
            <w:pPr>
              <w:spacing w:line="240" w:lineRule="exact"/>
              <w:ind w:left="339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EA5F3" w14:textId="77777777" w:rsidR="00517D0B" w:rsidRDefault="00517D0B" w:rsidP="001B01EE">
            <w:pPr>
              <w:spacing w:line="240" w:lineRule="exact"/>
              <w:ind w:left="348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75,000.00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14634" w14:textId="77777777" w:rsidR="00517D0B" w:rsidRDefault="00517D0B" w:rsidP="001B01EE">
            <w:pPr>
              <w:spacing w:line="240" w:lineRule="exact"/>
              <w:ind w:left="343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5,75,000.00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F429" w14:textId="77777777" w:rsidR="00517D0B" w:rsidRDefault="00517D0B" w:rsidP="001B01EE">
            <w:pPr>
              <w:spacing w:line="240" w:lineRule="exact"/>
              <w:ind w:left="196" w:right="-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1,03,500.00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9660" w14:textId="77777777" w:rsidR="00517D0B" w:rsidRDefault="00517D0B" w:rsidP="001B01EE">
            <w:pPr>
              <w:spacing w:line="240" w:lineRule="exact"/>
              <w:ind w:left="455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6,78,500.00</w:t>
            </w:r>
          </w:p>
        </w:tc>
      </w:tr>
      <w:tr w:rsidR="00517D0B" w14:paraId="1BF0FE4D" w14:textId="77777777" w:rsidTr="001B01EE">
        <w:trPr>
          <w:trHeight w:hRule="exact" w:val="293"/>
        </w:trPr>
        <w:tc>
          <w:tcPr>
            <w:tcW w:w="13708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5BDE86" w14:textId="77777777" w:rsidR="00517D0B" w:rsidRDefault="00517D0B" w:rsidP="001B01EE">
            <w:pPr>
              <w:spacing w:line="240" w:lineRule="exact"/>
              <w:ind w:left="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Grand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Total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East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Corridor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97D1" w14:textId="77777777" w:rsidR="00517D0B" w:rsidRDefault="00517D0B" w:rsidP="001B01EE">
            <w:pPr>
              <w:spacing w:line="240" w:lineRule="exact"/>
              <w:ind w:left="91" w:right="-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32,57,66,022.00</w:t>
            </w:r>
          </w:p>
        </w:tc>
      </w:tr>
    </w:tbl>
    <w:p w14:paraId="07588D7E" w14:textId="77777777" w:rsidR="00517D0B" w:rsidRDefault="00517D0B" w:rsidP="00517D0B">
      <w:pPr>
        <w:spacing w:line="200" w:lineRule="exact"/>
      </w:pPr>
    </w:p>
    <w:p w14:paraId="6B38D31E" w14:textId="77777777" w:rsidR="00517D0B" w:rsidRDefault="00517D0B" w:rsidP="00517D0B">
      <w:pPr>
        <w:spacing w:line="200" w:lineRule="exact"/>
      </w:pPr>
    </w:p>
    <w:p w14:paraId="06A48E5E" w14:textId="77777777" w:rsidR="00517D0B" w:rsidRPr="005D4AF4" w:rsidRDefault="00517D0B" w:rsidP="001356EF">
      <w:pPr>
        <w:spacing w:line="200" w:lineRule="exact"/>
        <w:ind w:left="709"/>
        <w:rPr>
          <w:rFonts w:asciiTheme="majorHAnsi" w:hAnsiTheme="majorHAnsi"/>
          <w:sz w:val="23"/>
          <w:szCs w:val="23"/>
        </w:rPr>
      </w:pPr>
    </w:p>
    <w:sectPr w:rsidR="00517D0B" w:rsidRPr="005D4AF4" w:rsidSect="001356EF">
      <w:headerReference w:type="default" r:id="rId8"/>
      <w:footerReference w:type="default" r:id="rId9"/>
      <w:pgSz w:w="15840" w:h="12240" w:orient="landscape"/>
      <w:pgMar w:top="660" w:right="1520" w:bottom="340" w:left="280" w:header="720" w:footer="80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6707" w14:textId="77777777" w:rsidR="000B3924" w:rsidRDefault="000B3924">
      <w:r>
        <w:separator/>
      </w:r>
    </w:p>
  </w:endnote>
  <w:endnote w:type="continuationSeparator" w:id="0">
    <w:p w14:paraId="76F37A0F" w14:textId="77777777" w:rsidR="000B3924" w:rsidRDefault="000B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328" w14:textId="77777777" w:rsidR="00B67BF6" w:rsidRDefault="00000000">
    <w:pPr>
      <w:spacing w:line="200" w:lineRule="exact"/>
    </w:pPr>
    <w:r>
      <w:pict w14:anchorId="0972145D">
        <v:group id="_x0000_s1027" style="position:absolute;margin-left:40.95pt;margin-top:727.35pt;width:530.2pt;height:4.55pt;z-index:-251658752;mso-position-horizontal-relative:page;mso-position-vertical-relative:page" coordorigin="819,14547" coordsize="10604,91">
          <v:shape id="_x0000_s1029" style="position:absolute;left:850;top:14630;width:10542;height:0" coordorigin="850,14630" coordsize="10542,0" path="m850,14630r10542,e" filled="f" strokecolor="#602221" strokeweight=".8pt">
            <v:path arrowok="t"/>
          </v:shape>
          <v:shape id="_x0000_s1028" style="position:absolute;left:850;top:14578;width:10542;height:0" coordorigin="850,14578" coordsize="10542,0" path="m850,14578r10542,e" filled="f" strokecolor="#602221" strokeweight="3.1pt">
            <v:path arrowok="t"/>
          </v:shape>
          <w10:wrap anchorx="page" anchory="page"/>
        </v:group>
      </w:pict>
    </w:r>
    <w:r>
      <w:pict w14:anchorId="7883E1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8pt;margin-top:733.3pt;width:178.55pt;height:11.95pt;z-index:-251657728;mso-position-horizontal-relative:page;mso-position-vertical-relative:page" filled="f" stroked="f">
          <v:textbox inset="0,0,0,0">
            <w:txbxContent>
              <w:p w14:paraId="3D169111" w14:textId="77777777" w:rsidR="00B67BF6" w:rsidRDefault="00000000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T:</w:t>
                </w:r>
                <w:r>
                  <w:t xml:space="preserve"> </w:t>
                </w:r>
                <w:r>
                  <w:rPr>
                    <w:spacing w:val="1"/>
                    <w:w w:val="99"/>
                  </w:rPr>
                  <w:t>+9</w:t>
                </w:r>
                <w:r>
                  <w:rPr>
                    <w:spacing w:val="2"/>
                    <w:w w:val="99"/>
                  </w:rPr>
                  <w:t>1</w:t>
                </w:r>
                <w:r>
                  <w:rPr>
                    <w:spacing w:val="1"/>
                    <w:w w:val="99"/>
                  </w:rPr>
                  <w:t>-</w:t>
                </w:r>
                <w:r>
                  <w:rPr>
                    <w:spacing w:val="-1"/>
                    <w:w w:val="99"/>
                  </w:rPr>
                  <w:t>1</w:t>
                </w:r>
                <w:r>
                  <w:rPr>
                    <w:spacing w:val="1"/>
                    <w:w w:val="99"/>
                  </w:rPr>
                  <w:t>20</w:t>
                </w:r>
                <w:r>
                  <w:rPr>
                    <w:spacing w:val="-1"/>
                    <w:w w:val="99"/>
                  </w:rPr>
                  <w:t>4</w:t>
                </w:r>
                <w:r>
                  <w:rPr>
                    <w:spacing w:val="1"/>
                    <w:w w:val="99"/>
                  </w:rPr>
                  <w:t>54</w:t>
                </w:r>
                <w:r>
                  <w:rPr>
                    <w:spacing w:val="-1"/>
                    <w:w w:val="99"/>
                  </w:rPr>
                  <w:t>5</w:t>
                </w:r>
                <w:r>
                  <w:rPr>
                    <w:spacing w:val="1"/>
                    <w:w w:val="99"/>
                  </w:rPr>
                  <w:t>03</w:t>
                </w:r>
                <w:r>
                  <w:rPr>
                    <w:w w:val="99"/>
                  </w:rPr>
                  <w:t>4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w w:val="99"/>
                  </w:rPr>
                  <w:t>|</w:t>
                </w:r>
                <w:r>
                  <w:t xml:space="preserve"> </w:t>
                </w:r>
                <w:hyperlink r:id="rId1">
                  <w:r>
                    <w:rPr>
                      <w:color w:val="0000FF"/>
                      <w:w w:val="99"/>
                      <w:u w:val="single" w:color="0000FF"/>
                    </w:rPr>
                    <w:t>www</w:t>
                  </w:r>
                  <w:r>
                    <w:rPr>
                      <w:color w:val="0000FF"/>
                      <w:spacing w:val="1"/>
                      <w:w w:val="99"/>
                      <w:u w:val="single" w:color="0000FF"/>
                    </w:rPr>
                    <w:t>.o</w:t>
                  </w:r>
                  <w:r>
                    <w:rPr>
                      <w:color w:val="0000FF"/>
                      <w:spacing w:val="-2"/>
                      <w:w w:val="99"/>
                      <w:u w:val="single" w:color="0000FF"/>
                    </w:rPr>
                    <w:t>r</w:t>
                  </w:r>
                  <w:r>
                    <w:rPr>
                      <w:color w:val="0000FF"/>
                      <w:spacing w:val="1"/>
                      <w:w w:val="99"/>
                      <w:u w:val="single" w:color="0000FF"/>
                    </w:rPr>
                    <w:t>ygg</w:t>
                  </w:r>
                  <w:r>
                    <w:rPr>
                      <w:color w:val="0000FF"/>
                      <w:w w:val="99"/>
                      <w:u w:val="single" w:color="0000FF"/>
                    </w:rPr>
                    <w:t>itec</w:t>
                  </w:r>
                  <w:r>
                    <w:rPr>
                      <w:color w:val="0000FF"/>
                      <w:spacing w:val="1"/>
                      <w:w w:val="99"/>
                      <w:u w:val="single" w:color="0000FF"/>
                    </w:rPr>
                    <w:t>h</w:t>
                  </w:r>
                  <w:r>
                    <w:rPr>
                      <w:color w:val="0000FF"/>
                      <w:w w:val="99"/>
                      <w:u w:val="single" w:color="0000FF"/>
                    </w:rPr>
                    <w:t>.</w:t>
                  </w:r>
                  <w:r>
                    <w:rPr>
                      <w:color w:val="0000FF"/>
                      <w:spacing w:val="-2"/>
                      <w:w w:val="99"/>
                      <w:u w:val="single" w:color="0000FF"/>
                    </w:rPr>
                    <w:t>c</w:t>
                  </w:r>
                  <w:r>
                    <w:rPr>
                      <w:color w:val="0000FF"/>
                      <w:spacing w:val="1"/>
                      <w:w w:val="99"/>
                      <w:u w:val="single" w:color="0000FF"/>
                    </w:rPr>
                    <w:t>o</w:t>
                  </w:r>
                  <w:r>
                    <w:rPr>
                      <w:color w:val="0000FF"/>
                      <w:w w:val="99"/>
                      <w:u w:val="single" w:color="0000FF"/>
                    </w:rPr>
                    <w:t>m</w:t>
                  </w:r>
                </w:hyperlink>
                <w:r>
                  <w:rPr>
                    <w:color w:val="0000FF"/>
                    <w:spacing w:val="1"/>
                    <w:w w:val="99"/>
                    <w:u w:val="single" w:color="0000FF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7660119D">
        <v:shape id="_x0000_s1025" type="#_x0000_t202" style="position:absolute;margin-left:539.2pt;margin-top:733.1pt;width:31.1pt;height:11.95pt;z-index:-251656704;mso-position-horizontal-relative:page;mso-position-vertical-relative:page" filled="f" stroked="f">
          <v:textbox inset="0,0,0,0">
            <w:txbxContent>
              <w:p w14:paraId="08A80574" w14:textId="77777777" w:rsidR="00B67BF6" w:rsidRDefault="00000000">
                <w:pPr>
                  <w:spacing w:line="220" w:lineRule="exact"/>
                  <w:ind w:left="2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</w:rPr>
                  <w:t>P</w:t>
                </w:r>
                <w:r>
                  <w:rPr>
                    <w:rFonts w:ascii="Cambria" w:eastAsia="Cambria" w:hAnsi="Cambria" w:cs="Cambria"/>
                    <w:spacing w:val="1"/>
                  </w:rPr>
                  <w:t>a</w:t>
                </w:r>
                <w:r>
                  <w:rPr>
                    <w:rFonts w:ascii="Cambria" w:eastAsia="Cambria" w:hAnsi="Cambria" w:cs="Cambria"/>
                  </w:rPr>
                  <w:t>ge</w:t>
                </w:r>
                <w:r>
                  <w:rPr>
                    <w:rFonts w:ascii="Cambria" w:eastAsia="Cambria" w:hAnsi="Cambria" w:cs="Cambria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A497" w14:textId="77777777" w:rsidR="000B3924" w:rsidRDefault="000B3924">
      <w:r>
        <w:separator/>
      </w:r>
    </w:p>
  </w:footnote>
  <w:footnote w:type="continuationSeparator" w:id="0">
    <w:p w14:paraId="2810E65F" w14:textId="77777777" w:rsidR="000B3924" w:rsidRDefault="000B3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98E0" w14:textId="77777777" w:rsidR="00B67BF6" w:rsidRDefault="00000000">
    <w:pPr>
      <w:spacing w:line="200" w:lineRule="exact"/>
    </w:pPr>
    <w:r>
      <w:pict w14:anchorId="3956B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45.75pt;margin-top:36pt;width:130.15pt;height:40.65pt;z-index:-251660800;mso-position-horizontal-relative:page;mso-position-vertical-relative:page">
          <v:imagedata r:id="rId1" o:title=""/>
          <w10:wrap anchorx="page" anchory="page"/>
        </v:shape>
      </w:pict>
    </w:r>
    <w:r>
      <w:pict w14:anchorId="4DB73B7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3.75pt;margin-top:37.35pt;width:356.7pt;height:36.1pt;z-index:-251659776;mso-position-horizontal-relative:page;mso-position-vertical-relative:page" filled="f" stroked="f">
          <v:textbox inset="0,0,0,0">
            <w:txbxContent>
              <w:p w14:paraId="5E90AC72" w14:textId="77777777" w:rsidR="00B67BF6" w:rsidRDefault="00000000">
                <w:pPr>
                  <w:spacing w:line="220" w:lineRule="exact"/>
                  <w:ind w:left="4718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1"/>
                    <w:position w:val="1"/>
                  </w:rPr>
                  <w:t>yg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1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6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1"/>
                    <w:position w:val="1"/>
                  </w:rPr>
                  <w:t>echno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1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1"/>
                    <w:position w:val="1"/>
                  </w:rPr>
                  <w:t>gi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3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1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t.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-3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Lt</w:t>
                </w:r>
                <w:r>
                  <w:rPr>
                    <w:rFonts w:ascii="Calibri" w:eastAsia="Calibri" w:hAnsi="Calibri" w:cs="Calibri"/>
                    <w:b/>
                    <w:color w:val="C00000"/>
                    <w:spacing w:val="1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color w:val="C00000"/>
                    <w:position w:val="1"/>
                  </w:rPr>
                  <w:t>.</w:t>
                </w:r>
              </w:p>
              <w:p w14:paraId="6F34675B" w14:textId="77777777" w:rsidR="00B67BF6" w:rsidRDefault="00000000">
                <w:pPr>
                  <w:spacing w:line="240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color w:val="7D7D7D"/>
                    <w:spacing w:val="6"/>
                    <w:position w:val="1"/>
                  </w:rPr>
                  <w:t>-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0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6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|</w:t>
                </w:r>
                <w:r>
                  <w:rPr>
                    <w:rFonts w:ascii="Calibri" w:eastAsia="Calibri" w:hAnsi="Calibri" w:cs="Calibri"/>
                    <w:color w:val="7D7D7D"/>
                    <w:spacing w:val="1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-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2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4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7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/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4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|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Pr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it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 xml:space="preserve"> B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us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7D7D7D"/>
                    <w:spacing w:val="6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color w:val="7D7D7D"/>
                    <w:spacing w:val="1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|</w:t>
                </w:r>
                <w:r>
                  <w:rPr>
                    <w:rFonts w:ascii="Calibri" w:eastAsia="Calibri" w:hAnsi="Calibri" w:cs="Calibri"/>
                    <w:color w:val="7D7D7D"/>
                    <w:spacing w:val="1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w w:val="99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color w:val="7D7D7D"/>
                    <w:spacing w:val="6"/>
                    <w:w w:val="99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7D7D7D"/>
                    <w:w w:val="99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color w:val="7D7D7D"/>
                    <w:spacing w:val="-28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-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6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3</w:t>
                </w:r>
                <w:r>
                  <w:rPr>
                    <w:rFonts w:ascii="Calibri" w:eastAsia="Calibri" w:hAnsi="Calibri" w:cs="Calibri"/>
                    <w:color w:val="7D7D7D"/>
                    <w:spacing w:val="6"/>
                    <w:position w:val="1"/>
                  </w:rPr>
                  <w:t>|</w:t>
                </w:r>
                <w:proofErr w:type="gramStart"/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 xml:space="preserve">a </w:t>
                </w:r>
                <w:r>
                  <w:rPr>
                    <w:rFonts w:ascii="Calibri" w:eastAsia="Calibri" w:hAnsi="Calibri" w:cs="Calibri"/>
                    <w:color w:val="7D7D7D"/>
                    <w:spacing w:val="2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I</w:t>
                </w:r>
                <w:proofErr w:type="gramEnd"/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 xml:space="preserve">  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201301|U.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.|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Ind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a</w:t>
                </w:r>
              </w:p>
              <w:p w14:paraId="486DF503" w14:textId="77777777" w:rsidR="00B67BF6" w:rsidRDefault="00000000">
                <w:pPr>
                  <w:spacing w:line="240" w:lineRule="exact"/>
                  <w:ind w:left="4295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7D7D7D"/>
                    <w:spacing w:val="6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:</w:t>
                </w:r>
                <w:r>
                  <w:rPr>
                    <w:rFonts w:ascii="Calibri" w:eastAsia="Calibri" w:hAnsi="Calibri" w:cs="Calibri"/>
                    <w:color w:val="7D7D7D"/>
                    <w:spacing w:val="2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U74999U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2017</w:t>
                </w:r>
                <w:r>
                  <w:rPr>
                    <w:rFonts w:ascii="Calibri" w:eastAsia="Calibri" w:hAnsi="Calibri" w:cs="Calibri"/>
                    <w:color w:val="7D7D7D"/>
                    <w:spacing w:val="10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7D7D7D"/>
                    <w:spacing w:val="8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C0</w:t>
                </w:r>
                <w:r>
                  <w:rPr>
                    <w:rFonts w:ascii="Calibri" w:eastAsia="Calibri" w:hAnsi="Calibri" w:cs="Calibri"/>
                    <w:color w:val="7D7D7D"/>
                    <w:spacing w:val="7"/>
                    <w:position w:val="1"/>
                  </w:rPr>
                  <w:t>9</w:t>
                </w:r>
                <w:r>
                  <w:rPr>
                    <w:rFonts w:ascii="Calibri" w:eastAsia="Calibri" w:hAnsi="Calibri" w:cs="Calibri"/>
                    <w:color w:val="7D7D7D"/>
                    <w:spacing w:val="9"/>
                    <w:position w:val="1"/>
                  </w:rPr>
                  <w:t>871</w:t>
                </w:r>
                <w:r>
                  <w:rPr>
                    <w:rFonts w:ascii="Calibri" w:eastAsia="Calibri" w:hAnsi="Calibri" w:cs="Calibri"/>
                    <w:color w:val="7D7D7D"/>
                    <w:position w:val="1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1354"/>
    <w:multiLevelType w:val="multilevel"/>
    <w:tmpl w:val="4F8AD7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7660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F6"/>
    <w:rsid w:val="000152B8"/>
    <w:rsid w:val="00023C06"/>
    <w:rsid w:val="00056EBD"/>
    <w:rsid w:val="00060903"/>
    <w:rsid w:val="000A3EE1"/>
    <w:rsid w:val="000B3924"/>
    <w:rsid w:val="001356EF"/>
    <w:rsid w:val="00180058"/>
    <w:rsid w:val="002129F2"/>
    <w:rsid w:val="002A5D13"/>
    <w:rsid w:val="00340BA9"/>
    <w:rsid w:val="00422A09"/>
    <w:rsid w:val="004D3767"/>
    <w:rsid w:val="00517D0B"/>
    <w:rsid w:val="005D4AF4"/>
    <w:rsid w:val="00683E1B"/>
    <w:rsid w:val="007917FE"/>
    <w:rsid w:val="007F2F4B"/>
    <w:rsid w:val="00825CB2"/>
    <w:rsid w:val="008E6A05"/>
    <w:rsid w:val="00A049BD"/>
    <w:rsid w:val="00A61C1E"/>
    <w:rsid w:val="00B61A71"/>
    <w:rsid w:val="00B67BF6"/>
    <w:rsid w:val="00B96F1D"/>
    <w:rsid w:val="00C804C1"/>
    <w:rsid w:val="00C8141D"/>
    <w:rsid w:val="00F3357A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A1C8A"/>
  <w15:docId w15:val="{2083CE19-3A14-40F1-94EA-83EF8294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C804C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yggi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4B40-EABB-4B18-B787-58ADCE4D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25</Pages>
  <Words>6848</Words>
  <Characters>39036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OryggiTech</dc:creator>
  <cp:lastModifiedBy>Santosh Maurya</cp:lastModifiedBy>
  <cp:revision>32</cp:revision>
  <cp:lastPrinted>2022-11-24T06:45:00Z</cp:lastPrinted>
  <dcterms:created xsi:type="dcterms:W3CDTF">2022-11-15T08:37:00Z</dcterms:created>
  <dcterms:modified xsi:type="dcterms:W3CDTF">2022-12-14T09:36:00Z</dcterms:modified>
</cp:coreProperties>
</file>